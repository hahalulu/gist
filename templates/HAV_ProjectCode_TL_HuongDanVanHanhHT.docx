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05662959"/>
        <w:docPartObj>
          <w:docPartGallery w:val="Cover Pages"/>
          <w:docPartUnique/>
        </w:docPartObj>
      </w:sdtPr>
      <w:sdtEndPr/>
      <w:sdtContent>
        <w:p w:rsidR="00A846F4" w:rsidRDefault="00E25F6D" w:rsidP="00533395">
          <w:r w:rsidRPr="00E25F6D">
            <w:rPr>
              <w:noProof/>
            </w:rPr>
            <w:drawing>
              <wp:inline distT="0" distB="0" distL="0" distR="0" wp14:anchorId="64358B3A" wp14:editId="020F42B3">
                <wp:extent cx="4038600" cy="828794"/>
                <wp:effectExtent l="0" t="0" r="0" b="9525"/>
                <wp:docPr id="1" name="Picture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1C2BAC67-20DC-CE48-8453-2CAE09C47C97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3">
                          <a:extLst>
                            <a:ext uri="{FF2B5EF4-FFF2-40B4-BE49-F238E27FC236}">
                              <a16:creationId xmlns:a16="http://schemas.microsoft.com/office/drawing/2014/main" id="{1C2BAC67-20DC-CE48-8453-2CAE09C47C97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38600" cy="828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:rsidR="00A846F4" w:rsidRDefault="00541C01" w:rsidP="0053339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70B30010" wp14:editId="59D806AC">
                    <wp:simplePos x="0" y="0"/>
                    <wp:positionH relativeFrom="column">
                      <wp:posOffset>-262890</wp:posOffset>
                    </wp:positionH>
                    <wp:positionV relativeFrom="paragraph">
                      <wp:posOffset>777060</wp:posOffset>
                    </wp:positionV>
                    <wp:extent cx="6728604" cy="3450566"/>
                    <wp:effectExtent l="0" t="0" r="0" b="0"/>
                    <wp:wrapNone/>
                    <wp:docPr id="196" name="Text Box 19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8604" cy="3450566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999171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1413A" w:rsidRPr="001D545D" w:rsidRDefault="00362B00" w:rsidP="00B44620">
                                    <w:pPr>
                                      <w:pStyle w:val="Title"/>
                                    </w:pPr>
                                    <w:r>
                                      <w:t>ProjectCode_TL_HuongDanVanHanhHT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B3001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96" o:spid="_x0000_s1026" type="#_x0000_t202" style="position:absolute;margin-left:-20.7pt;margin-top:61.2pt;width:529.8pt;height:271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" fillcolor="white [3212]" stroked="f" strokeweight=".5pt">
                    <v:textbox inset="36pt,7.2pt,36pt,7.2pt">
                      <w:txbxContent>
                        <w:sdt>
                          <w:sdtPr>
                            <w:alias w:val="Title"/>
                            <w:tag w:val=""/>
                            <w:id w:val="-999171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1413A" w:rsidRPr="001D545D" w:rsidRDefault="00362B00" w:rsidP="00B44620">
                              <w:pPr>
                                <w:pStyle w:val="Title"/>
                              </w:pPr>
                              <w:r>
                                <w:t>ProjectCode_TL_HuongDanVanHanhHT</w:t>
                              </w:r>
                            </w:p>
                          </w:sdtContent>
                        </w:sdt>
                      </w:txbxContent>
                    </v:textbox>
                  </v:shape>
                </w:pict>
              </mc:Fallback>
            </mc:AlternateContent>
          </w:r>
          <w:r w:rsidR="00E25F6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1" wp14:anchorId="7DEE0FDC" wp14:editId="5F532ACB">
                    <wp:simplePos x="0" y="0"/>
                    <wp:positionH relativeFrom="column">
                      <wp:posOffset>-271516</wp:posOffset>
                    </wp:positionH>
                    <wp:positionV relativeFrom="paragraph">
                      <wp:posOffset>3436947</wp:posOffset>
                    </wp:positionV>
                    <wp:extent cx="6858000" cy="5029200"/>
                    <wp:effectExtent l="0" t="0" r="0" b="0"/>
                    <wp:wrapNone/>
                    <wp:docPr id="195" name="Rectangle 19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5029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1413A" w:rsidRPr="00E25F6D" w:rsidRDefault="0091413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  <w:p w:rsidR="0091413A" w:rsidRPr="00E25F6D" w:rsidRDefault="0091413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000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DEE0FDC" id="Rectangle 195" o:spid="_x0000_s1027" style="position:absolute;margin-left:-21.4pt;margin-top:270.65pt;width:540pt;height:396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" filled="f" stroked="f" strokeweight="1pt">
                    <v:textbox inset="36pt,57.6pt,36pt,36pt">
                      <w:txbxContent>
                        <w:p w:rsidR="0091413A" w:rsidRPr="00E25F6D" w:rsidRDefault="0091413A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0000"/>
                            </w:rPr>
                          </w:pPr>
                        </w:p>
                        <w:p w:rsidR="0091413A" w:rsidRPr="00E25F6D" w:rsidRDefault="0091413A">
                          <w:pPr>
                            <w:pStyle w:val="NoSpacing"/>
                            <w:spacing w:before="120"/>
                            <w:jc w:val="center"/>
                            <w:rPr>
                              <w:color w:val="FF0000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  <w:r w:rsidR="00A846F4">
            <w:br w:type="page"/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85"/>
        <w:gridCol w:w="5043"/>
      </w:tblGrid>
      <w:tr w:rsidR="00994680" w:rsidRPr="00533395" w:rsidTr="00EE03E8">
        <w:trPr>
          <w:trHeight w:hRule="exact" w:val="432"/>
        </w:trPr>
        <w:tc>
          <w:tcPr>
            <w:tcW w:w="4585" w:type="dxa"/>
            <w:vMerge w:val="restart"/>
            <w:vAlign w:val="center"/>
          </w:tcPr>
          <w:p w:rsidR="00994680" w:rsidRPr="00533395" w:rsidRDefault="00994680" w:rsidP="00533395">
            <w:pPr>
              <w:rPr>
                <w:rStyle w:val="SubtleReference"/>
                <w:b w:val="0"/>
                <w:bCs w:val="0"/>
                <w:color w:val="auto"/>
                <w:szCs w:val="22"/>
              </w:rPr>
            </w:pPr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lastRenderedPageBreak/>
              <w:t>CÔNG TY PHÁT TRIỂN PHẦN MỀM HAV</w:t>
            </w:r>
          </w:p>
        </w:tc>
        <w:tc>
          <w:tcPr>
            <w:tcW w:w="5043" w:type="dxa"/>
          </w:tcPr>
          <w:p w:rsidR="00994680" w:rsidRPr="00533395" w:rsidRDefault="00994680" w:rsidP="00533395">
            <w:pPr>
              <w:rPr>
                <w:rStyle w:val="SubtleReference"/>
                <w:b w:val="0"/>
                <w:bCs w:val="0"/>
                <w:color w:val="auto"/>
                <w:szCs w:val="22"/>
              </w:rPr>
            </w:pP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Ngày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 xml:space="preserve"> ban </w:t>
            </w: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hành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:</w:t>
            </w:r>
          </w:p>
        </w:tc>
      </w:tr>
      <w:tr w:rsidR="00994680" w:rsidRPr="00533395" w:rsidTr="00EE03E8">
        <w:trPr>
          <w:trHeight w:hRule="exact" w:val="432"/>
        </w:trPr>
        <w:tc>
          <w:tcPr>
            <w:tcW w:w="4585" w:type="dxa"/>
            <w:vMerge/>
          </w:tcPr>
          <w:p w:rsidR="00994680" w:rsidRPr="00533395" w:rsidRDefault="00994680" w:rsidP="00533395">
            <w:pPr>
              <w:rPr>
                <w:rStyle w:val="SubtleReference"/>
                <w:b w:val="0"/>
                <w:bCs w:val="0"/>
                <w:color w:val="auto"/>
                <w:szCs w:val="22"/>
              </w:rPr>
            </w:pPr>
          </w:p>
        </w:tc>
        <w:tc>
          <w:tcPr>
            <w:tcW w:w="5043" w:type="dxa"/>
          </w:tcPr>
          <w:p w:rsidR="00994680" w:rsidRPr="00533395" w:rsidRDefault="00994680" w:rsidP="00533395">
            <w:pPr>
              <w:rPr>
                <w:rStyle w:val="SubtleReference"/>
                <w:b w:val="0"/>
                <w:bCs w:val="0"/>
                <w:color w:val="auto"/>
                <w:szCs w:val="22"/>
              </w:rPr>
            </w:pP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Phiên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 xml:space="preserve"> </w:t>
            </w: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bản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:</w:t>
            </w:r>
          </w:p>
        </w:tc>
      </w:tr>
      <w:tr w:rsidR="00994680" w:rsidRPr="00533395" w:rsidTr="00EE03E8">
        <w:trPr>
          <w:trHeight w:hRule="exact" w:val="432"/>
        </w:trPr>
        <w:tc>
          <w:tcPr>
            <w:tcW w:w="4585" w:type="dxa"/>
            <w:vMerge w:val="restart"/>
            <w:vAlign w:val="center"/>
          </w:tcPr>
          <w:p w:rsidR="00994680" w:rsidRPr="00533395" w:rsidRDefault="00894A39" w:rsidP="00533395">
            <w:pPr>
              <w:rPr>
                <w:rStyle w:val="SubtleReference"/>
                <w:bCs w:val="0"/>
                <w:color w:val="auto"/>
                <w:szCs w:val="22"/>
              </w:rPr>
            </w:pPr>
            <w:r>
              <w:rPr>
                <w:rStyle w:val="SubtleReference"/>
                <w:bCs w:val="0"/>
                <w:color w:val="auto"/>
                <w:szCs w:val="22"/>
              </w:rPr>
              <w:t>ProjectCode_TL_HuongDanVanHanhHT</w:t>
            </w:r>
          </w:p>
        </w:tc>
        <w:tc>
          <w:tcPr>
            <w:tcW w:w="5043" w:type="dxa"/>
          </w:tcPr>
          <w:p w:rsidR="00994680" w:rsidRPr="00533395" w:rsidRDefault="00994680" w:rsidP="00533395">
            <w:pPr>
              <w:rPr>
                <w:rStyle w:val="SubtleReference"/>
                <w:b w:val="0"/>
                <w:bCs w:val="0"/>
                <w:color w:val="auto"/>
                <w:szCs w:val="22"/>
              </w:rPr>
            </w:pP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Số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 xml:space="preserve"> </w:t>
            </w: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phụ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 xml:space="preserve"> </w:t>
            </w: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lục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:</w:t>
            </w:r>
          </w:p>
        </w:tc>
      </w:tr>
      <w:tr w:rsidR="00994680" w:rsidRPr="00533395" w:rsidTr="00EE03E8">
        <w:trPr>
          <w:trHeight w:hRule="exact" w:val="432"/>
        </w:trPr>
        <w:tc>
          <w:tcPr>
            <w:tcW w:w="4585" w:type="dxa"/>
            <w:vMerge/>
          </w:tcPr>
          <w:p w:rsidR="00994680" w:rsidRPr="00533395" w:rsidRDefault="00994680" w:rsidP="00533395">
            <w:pPr>
              <w:rPr>
                <w:rStyle w:val="SubtleReference"/>
                <w:b w:val="0"/>
                <w:bCs w:val="0"/>
                <w:color w:val="auto"/>
                <w:szCs w:val="22"/>
              </w:rPr>
            </w:pPr>
          </w:p>
        </w:tc>
        <w:tc>
          <w:tcPr>
            <w:tcW w:w="5043" w:type="dxa"/>
          </w:tcPr>
          <w:p w:rsidR="00994680" w:rsidRPr="00533395" w:rsidRDefault="00994680" w:rsidP="00533395">
            <w:pPr>
              <w:rPr>
                <w:rStyle w:val="SubtleReference"/>
                <w:b w:val="0"/>
                <w:bCs w:val="0"/>
                <w:color w:val="auto"/>
                <w:szCs w:val="22"/>
              </w:rPr>
            </w:pP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Số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 xml:space="preserve"> </w:t>
            </w:r>
            <w:proofErr w:type="spellStart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trang</w:t>
            </w:r>
            <w:proofErr w:type="spellEnd"/>
            <w:r w:rsidRPr="00533395">
              <w:rPr>
                <w:rStyle w:val="SubtleReference"/>
                <w:b w:val="0"/>
                <w:bCs w:val="0"/>
                <w:color w:val="auto"/>
                <w:szCs w:val="22"/>
              </w:rPr>
              <w:t>:</w:t>
            </w:r>
          </w:p>
        </w:tc>
      </w:tr>
    </w:tbl>
    <w:p w:rsidR="00994680" w:rsidRPr="00533395" w:rsidRDefault="00994680" w:rsidP="00533395">
      <w:pPr>
        <w:rPr>
          <w:rStyle w:val="SubtleReference"/>
          <w:b w:val="0"/>
          <w:bCs w:val="0"/>
          <w:color w:val="FFFFFF" w:themeColor="background1"/>
          <w:szCs w:val="22"/>
        </w:rPr>
      </w:pPr>
    </w:p>
    <w:p w:rsidR="00F85537" w:rsidRPr="00533395" w:rsidRDefault="00EE03E8" w:rsidP="00533395">
      <w:pPr>
        <w:rPr>
          <w:rStyle w:val="SubtleReference"/>
          <w:b w:val="0"/>
          <w:caps/>
          <w:color w:val="auto"/>
          <w:spacing w:val="15"/>
          <w:szCs w:val="22"/>
        </w:rPr>
      </w:pPr>
      <w:r w:rsidRPr="00533395">
        <w:rPr>
          <w:rStyle w:val="SubtleReference"/>
          <w:caps/>
          <w:color w:val="auto"/>
          <w:spacing w:val="15"/>
          <w:szCs w:val="22"/>
        </w:rPr>
        <w:t>NGƯỜI ĐƯỢC PHÂN PHỐI:</w:t>
      </w:r>
    </w:p>
    <w:p w:rsidR="00533395" w:rsidRPr="00533395" w:rsidRDefault="00533395" w:rsidP="00533395">
      <w:pPr>
        <w:rPr>
          <w:rStyle w:val="SubtleReference"/>
          <w:b w:val="0"/>
          <w:caps/>
          <w:color w:val="auto"/>
          <w:spacing w:val="15"/>
          <w:szCs w:val="22"/>
        </w:rPr>
      </w:pPr>
      <w:r w:rsidRPr="00533395">
        <w:rPr>
          <w:rStyle w:val="SubtleReference"/>
          <w:b w:val="0"/>
          <w:caps/>
          <w:color w:val="auto"/>
          <w:spacing w:val="15"/>
          <w:szCs w:val="22"/>
        </w:rPr>
        <w:t>1.</w:t>
      </w:r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HAV</w:t>
      </w:r>
    </w:p>
    <w:p w:rsidR="00533395" w:rsidRDefault="00533395" w:rsidP="00533395">
      <w:r w:rsidRPr="00533395">
        <w:rPr>
          <w:rStyle w:val="SubtleReference"/>
          <w:b w:val="0"/>
          <w:caps/>
          <w:color w:val="auto"/>
          <w:spacing w:val="15"/>
          <w:szCs w:val="22"/>
        </w:rPr>
        <w:t>2.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VPS</w:t>
      </w:r>
      <w:r w:rsidR="00E420E5">
        <w:t xml:space="preserve">: </w:t>
      </w:r>
      <w:proofErr w:type="spellStart"/>
      <w:r w:rsidR="00E420E5">
        <w:t>Phòng</w:t>
      </w:r>
      <w:proofErr w:type="spellEnd"/>
      <w:r w:rsidR="00E420E5">
        <w:t xml:space="preserve"> PTSP, </w:t>
      </w:r>
      <w:proofErr w:type="spellStart"/>
      <w:r w:rsidR="00E420E5">
        <w:t>Phòng</w:t>
      </w:r>
      <w:proofErr w:type="spellEnd"/>
      <w:r w:rsidR="00E420E5">
        <w:t xml:space="preserve"> CNTT, </w:t>
      </w:r>
      <w:proofErr w:type="spellStart"/>
      <w:r w:rsidR="00E420E5">
        <w:t>Phòng</w:t>
      </w:r>
      <w:proofErr w:type="spellEnd"/>
      <w:r w:rsidR="00E420E5">
        <w:t xml:space="preserve"> </w:t>
      </w:r>
      <w:proofErr w:type="spellStart"/>
      <w:r w:rsidR="00E420E5">
        <w:t>Kế</w:t>
      </w:r>
      <w:proofErr w:type="spellEnd"/>
      <w:r w:rsidR="00E420E5">
        <w:t xml:space="preserve"> </w:t>
      </w:r>
      <w:proofErr w:type="spellStart"/>
      <w:r w:rsidR="00E420E5">
        <w:t>toán</w:t>
      </w:r>
      <w:proofErr w:type="spellEnd"/>
      <w:r w:rsidR="00E420E5">
        <w:t xml:space="preserve">, </w:t>
      </w:r>
      <w:proofErr w:type="spellStart"/>
      <w:r w:rsidR="00E420E5">
        <w:t>Các</w:t>
      </w:r>
      <w:proofErr w:type="spellEnd"/>
      <w:r w:rsidR="00E420E5">
        <w:t xml:space="preserve"> </w:t>
      </w:r>
      <w:proofErr w:type="spellStart"/>
      <w:r w:rsidR="00E420E5">
        <w:t>phòng</w:t>
      </w:r>
      <w:proofErr w:type="spellEnd"/>
      <w:r w:rsidR="00E420E5">
        <w:t xml:space="preserve"> ban </w:t>
      </w:r>
      <w:proofErr w:type="spellStart"/>
      <w:r w:rsidR="00E420E5">
        <w:t>nghiệp</w:t>
      </w:r>
      <w:proofErr w:type="spellEnd"/>
      <w:r w:rsidR="00E420E5">
        <w:t xml:space="preserve"> </w:t>
      </w:r>
      <w:proofErr w:type="spellStart"/>
      <w:r w:rsidR="00E420E5">
        <w:t>vụ</w:t>
      </w:r>
      <w:proofErr w:type="spellEnd"/>
      <w:r w:rsidR="00E420E5">
        <w:t>.</w:t>
      </w:r>
    </w:p>
    <w:p w:rsidR="00533395" w:rsidRPr="00533395" w:rsidRDefault="00533395" w:rsidP="00533395">
      <w:pPr>
        <w:rPr>
          <w:rStyle w:val="SubtleReference"/>
          <w:b w:val="0"/>
          <w:caps/>
          <w:color w:val="auto"/>
          <w:spacing w:val="15"/>
          <w:szCs w:val="22"/>
        </w:rPr>
      </w:pPr>
      <w:r>
        <w:rPr>
          <w:rStyle w:val="SubtleReference"/>
          <w:b w:val="0"/>
          <w:caps/>
          <w:color w:val="auto"/>
          <w:spacing w:val="15"/>
          <w:szCs w:val="22"/>
        </w:rPr>
        <w:t xml:space="preserve">3. </w:t>
      </w:r>
      <w:proofErr w:type="spellStart"/>
      <w:r>
        <w:t>Phòng</w:t>
      </w:r>
      <w:proofErr w:type="spellEnd"/>
      <w:r>
        <w:t xml:space="preserve"> CNTT VPS</w:t>
      </w:r>
      <w:r w:rsidRPr="00533395">
        <w:t xml:space="preserve"> </w:t>
      </w:r>
    </w:p>
    <w:p w:rsidR="00533395" w:rsidRPr="00533395" w:rsidRDefault="00533395" w:rsidP="00533395">
      <w:pPr>
        <w:rPr>
          <w:rStyle w:val="SubtleReference"/>
          <w:b w:val="0"/>
          <w:caps/>
          <w:color w:val="auto"/>
          <w:spacing w:val="15"/>
          <w:szCs w:val="22"/>
        </w:rPr>
      </w:pPr>
    </w:p>
    <w:p w:rsidR="00533395" w:rsidRPr="00533395" w:rsidRDefault="00533395" w:rsidP="00533395">
      <w:pPr>
        <w:rPr>
          <w:rStyle w:val="SubtleReference"/>
          <w:caps/>
          <w:color w:val="auto"/>
          <w:spacing w:val="15"/>
          <w:szCs w:val="22"/>
        </w:rPr>
      </w:pPr>
      <w:r w:rsidRPr="00533395">
        <w:rPr>
          <w:rStyle w:val="SubtleReference"/>
          <w:caps/>
          <w:color w:val="auto"/>
          <w:spacing w:val="15"/>
          <w:szCs w:val="22"/>
        </w:rPr>
        <w:t>THÀNH PHẦN SOẠN THẢO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33395" w:rsidRPr="00533395" w:rsidTr="00533395">
        <w:tc>
          <w:tcPr>
            <w:tcW w:w="4814" w:type="dxa"/>
          </w:tcPr>
          <w:p w:rsidR="00533395" w:rsidRPr="00533395" w:rsidRDefault="00533395" w:rsidP="00533395">
            <w:pPr>
              <w:rPr>
                <w:rStyle w:val="SubtleReference"/>
                <w:caps/>
                <w:color w:val="auto"/>
                <w:spacing w:val="15"/>
                <w:szCs w:val="22"/>
              </w:rPr>
            </w:pPr>
            <w:r w:rsidRPr="00533395">
              <w:rPr>
                <w:rStyle w:val="SubtleReference"/>
                <w:caps/>
                <w:color w:val="auto"/>
                <w:spacing w:val="15"/>
                <w:szCs w:val="22"/>
              </w:rPr>
              <w:t>NGƯỜI LẬP</w:t>
            </w:r>
          </w:p>
        </w:tc>
        <w:tc>
          <w:tcPr>
            <w:tcW w:w="4814" w:type="dxa"/>
          </w:tcPr>
          <w:p w:rsidR="00533395" w:rsidRPr="00533395" w:rsidRDefault="00533395" w:rsidP="00533395">
            <w:pPr>
              <w:rPr>
                <w:rStyle w:val="SubtleReference"/>
                <w:caps/>
                <w:color w:val="auto"/>
                <w:spacing w:val="15"/>
                <w:szCs w:val="22"/>
              </w:rPr>
            </w:pPr>
            <w:r w:rsidRPr="00533395">
              <w:rPr>
                <w:rStyle w:val="SubtleReference"/>
                <w:caps/>
                <w:color w:val="auto"/>
                <w:spacing w:val="15"/>
                <w:szCs w:val="22"/>
              </w:rPr>
              <w:t>NGƯỜI KIỂM TRA</w:t>
            </w:r>
          </w:p>
        </w:tc>
      </w:tr>
      <w:tr w:rsidR="00533395" w:rsidRPr="00533395" w:rsidTr="00533395">
        <w:tc>
          <w:tcPr>
            <w:tcW w:w="4814" w:type="dxa"/>
          </w:tcPr>
          <w:p w:rsidR="00533395" w:rsidRDefault="00533395" w:rsidP="00533395"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  <w:p w:rsidR="00533395" w:rsidRPr="00533395" w:rsidRDefault="00533395" w:rsidP="00533395">
            <w:pPr>
              <w:rPr>
                <w:rStyle w:val="SubtleReference"/>
                <w:rFonts w:cs="Arial"/>
                <w:b w:val="0"/>
                <w:caps/>
                <w:color w:val="auto"/>
                <w:spacing w:val="15"/>
                <w:szCs w:val="22"/>
              </w:rPr>
            </w:pPr>
          </w:p>
          <w:p w:rsidR="00533395" w:rsidRPr="00533395" w:rsidRDefault="00533395" w:rsidP="00533395">
            <w:pPr>
              <w:rPr>
                <w:rStyle w:val="SubtleReference"/>
                <w:rFonts w:cs="Arial"/>
                <w:b w:val="0"/>
                <w:caps/>
                <w:color w:val="auto"/>
                <w:spacing w:val="15"/>
                <w:szCs w:val="22"/>
              </w:rPr>
            </w:pPr>
          </w:p>
        </w:tc>
        <w:tc>
          <w:tcPr>
            <w:tcW w:w="4814" w:type="dxa"/>
          </w:tcPr>
          <w:p w:rsidR="00533395" w:rsidRDefault="00533395" w:rsidP="00533395">
            <w:proofErr w:type="spellStart"/>
            <w:r>
              <w:t>Chữ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>:</w:t>
            </w:r>
          </w:p>
          <w:p w:rsidR="00533395" w:rsidRPr="00533395" w:rsidRDefault="00533395" w:rsidP="00533395">
            <w:pPr>
              <w:rPr>
                <w:rStyle w:val="SubtleReference"/>
                <w:rFonts w:cs="Arial"/>
                <w:b w:val="0"/>
                <w:caps/>
                <w:color w:val="auto"/>
                <w:spacing w:val="15"/>
                <w:szCs w:val="22"/>
              </w:rPr>
            </w:pPr>
          </w:p>
        </w:tc>
      </w:tr>
      <w:tr w:rsidR="00533395" w:rsidRPr="00533395" w:rsidTr="00533395">
        <w:tc>
          <w:tcPr>
            <w:tcW w:w="4814" w:type="dxa"/>
          </w:tcPr>
          <w:p w:rsidR="00533395" w:rsidRPr="00533395" w:rsidRDefault="00533395" w:rsidP="00533395">
            <w:pPr>
              <w:rPr>
                <w:rStyle w:val="SubtleReference"/>
                <w:b w:val="0"/>
                <w:bCs w:val="0"/>
                <w:color w:val="auto"/>
              </w:rPr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533395" w:rsidRPr="00533395" w:rsidRDefault="00533395" w:rsidP="00533395">
            <w:pPr>
              <w:rPr>
                <w:rStyle w:val="SubtleReference"/>
                <w:b w:val="0"/>
                <w:bCs w:val="0"/>
                <w:color w:val="auto"/>
              </w:rPr>
            </w:pP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>:</w:t>
            </w:r>
          </w:p>
        </w:tc>
      </w:tr>
      <w:tr w:rsidR="00533395" w:rsidRPr="00533395" w:rsidTr="00533395">
        <w:tc>
          <w:tcPr>
            <w:tcW w:w="4814" w:type="dxa"/>
          </w:tcPr>
          <w:p w:rsidR="00533395" w:rsidRPr="00533395" w:rsidRDefault="00533395" w:rsidP="00533395">
            <w:pPr>
              <w:rPr>
                <w:rStyle w:val="SubtleReference"/>
                <w:b w:val="0"/>
                <w:bCs w:val="0"/>
                <w:color w:val="auto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>:</w:t>
            </w:r>
          </w:p>
        </w:tc>
        <w:tc>
          <w:tcPr>
            <w:tcW w:w="4814" w:type="dxa"/>
          </w:tcPr>
          <w:p w:rsidR="00533395" w:rsidRPr="00533395" w:rsidRDefault="00533395" w:rsidP="00533395">
            <w:pPr>
              <w:rPr>
                <w:rStyle w:val="SubtleReference"/>
                <w:b w:val="0"/>
                <w:bCs w:val="0"/>
                <w:color w:val="auto"/>
              </w:rPr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 xml:space="preserve">,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>:</w:t>
            </w:r>
          </w:p>
        </w:tc>
      </w:tr>
    </w:tbl>
    <w:p w:rsidR="00533395" w:rsidRDefault="00533395" w:rsidP="00533395">
      <w:pPr>
        <w:rPr>
          <w:rStyle w:val="SubtleReference"/>
          <w:b w:val="0"/>
          <w:caps/>
          <w:color w:val="auto"/>
          <w:spacing w:val="15"/>
          <w:szCs w:val="22"/>
        </w:rPr>
      </w:pPr>
    </w:p>
    <w:p w:rsidR="00533395" w:rsidRPr="00533395" w:rsidRDefault="00533395" w:rsidP="00533395">
      <w:pPr>
        <w:rPr>
          <w:rStyle w:val="SubtleReference"/>
          <w:caps/>
          <w:color w:val="auto"/>
          <w:spacing w:val="15"/>
          <w:szCs w:val="22"/>
        </w:rPr>
      </w:pPr>
      <w:r w:rsidRPr="00533395">
        <w:rPr>
          <w:rStyle w:val="SubtleReference"/>
          <w:caps/>
          <w:color w:val="auto"/>
          <w:spacing w:val="15"/>
          <w:szCs w:val="22"/>
        </w:rPr>
        <w:t>người duyệt:</w:t>
      </w:r>
    </w:p>
    <w:p w:rsidR="00533395" w:rsidRDefault="00533395" w:rsidP="00533395">
      <w:proofErr w:type="spellStart"/>
      <w:r>
        <w:t>Chữ</w:t>
      </w:r>
      <w:proofErr w:type="spellEnd"/>
      <w:r>
        <w:t xml:space="preserve"> </w:t>
      </w:r>
      <w:proofErr w:type="spellStart"/>
      <w:r>
        <w:t>ký</w:t>
      </w:r>
      <w:proofErr w:type="spellEnd"/>
      <w:r>
        <w:t>:</w:t>
      </w:r>
    </w:p>
    <w:p w:rsidR="00533395" w:rsidRDefault="00533395" w:rsidP="00533395">
      <w:pPr>
        <w:rPr>
          <w:rStyle w:val="SubtleReference"/>
          <w:b w:val="0"/>
          <w:caps/>
          <w:color w:val="auto"/>
          <w:spacing w:val="15"/>
          <w:szCs w:val="22"/>
        </w:rPr>
      </w:pPr>
    </w:p>
    <w:p w:rsidR="00533395" w:rsidRDefault="00533395" w:rsidP="00533395">
      <w:pPr>
        <w:rPr>
          <w:rStyle w:val="SubtleReference"/>
          <w:b w:val="0"/>
          <w:caps/>
          <w:color w:val="auto"/>
          <w:spacing w:val="15"/>
          <w:szCs w:val="22"/>
        </w:rPr>
      </w:pPr>
    </w:p>
    <w:p w:rsidR="00533395" w:rsidRDefault="00533395" w:rsidP="00533395">
      <w:pPr>
        <w:rPr>
          <w:rStyle w:val="SubtleReference"/>
          <w:b w:val="0"/>
          <w:caps/>
          <w:color w:val="auto"/>
          <w:spacing w:val="15"/>
          <w:szCs w:val="22"/>
        </w:rPr>
      </w:pPr>
    </w:p>
    <w:p w:rsidR="00533395" w:rsidRDefault="00533395" w:rsidP="00533395">
      <w:proofErr w:type="spellStart"/>
      <w:r>
        <w:t>Họ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Pr="00533395">
        <w:rPr>
          <w:b/>
        </w:rPr>
        <w:t>Bùi</w:t>
      </w:r>
      <w:proofErr w:type="spellEnd"/>
      <w:r w:rsidRPr="00533395">
        <w:rPr>
          <w:b/>
        </w:rPr>
        <w:t xml:space="preserve"> </w:t>
      </w:r>
      <w:proofErr w:type="spellStart"/>
      <w:r w:rsidRPr="00533395">
        <w:rPr>
          <w:b/>
        </w:rPr>
        <w:t>Việt</w:t>
      </w:r>
      <w:proofErr w:type="spellEnd"/>
      <w:r w:rsidRPr="00533395">
        <w:rPr>
          <w:b/>
        </w:rPr>
        <w:t xml:space="preserve"> </w:t>
      </w:r>
      <w:proofErr w:type="spellStart"/>
      <w:r w:rsidRPr="00533395">
        <w:rPr>
          <w:b/>
        </w:rPr>
        <w:t>Dũng</w:t>
      </w:r>
      <w:proofErr w:type="spellEnd"/>
    </w:p>
    <w:p w:rsidR="00F85537" w:rsidRPr="00533395" w:rsidRDefault="00533395" w:rsidP="00533395">
      <w:pPr>
        <w:rPr>
          <w:rStyle w:val="SubtleReference"/>
          <w:b w:val="0"/>
          <w:caps/>
          <w:color w:val="auto"/>
          <w:spacing w:val="15"/>
          <w:szCs w:val="22"/>
        </w:rPr>
      </w:pP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: </w:t>
      </w:r>
      <w:proofErr w:type="spellStart"/>
      <w:r w:rsidRPr="00533395">
        <w:rPr>
          <w:b/>
        </w:rPr>
        <w:t>Tổng</w:t>
      </w:r>
      <w:proofErr w:type="spellEnd"/>
      <w:r w:rsidRPr="00533395">
        <w:rPr>
          <w:b/>
        </w:rPr>
        <w:t xml:space="preserve"> </w:t>
      </w:r>
      <w:proofErr w:type="spellStart"/>
      <w:r w:rsidRPr="00533395">
        <w:rPr>
          <w:b/>
        </w:rPr>
        <w:t>Giám</w:t>
      </w:r>
      <w:proofErr w:type="spellEnd"/>
      <w:r w:rsidRPr="00533395">
        <w:rPr>
          <w:b/>
        </w:rPr>
        <w:t xml:space="preserve"> </w:t>
      </w:r>
      <w:proofErr w:type="spellStart"/>
      <w:r w:rsidRPr="00533395">
        <w:rPr>
          <w:b/>
        </w:rPr>
        <w:t>Đốc</w:t>
      </w:r>
      <w:proofErr w:type="spellEnd"/>
      <w:r w:rsidR="00F85537" w:rsidRPr="00533395">
        <w:rPr>
          <w:rStyle w:val="SubtleReference"/>
          <w:b w:val="0"/>
          <w:caps/>
          <w:color w:val="auto"/>
          <w:spacing w:val="15"/>
          <w:szCs w:val="22"/>
        </w:rPr>
        <w:br w:type="page"/>
      </w:r>
    </w:p>
    <w:p w:rsidR="00010A27" w:rsidRPr="00753563" w:rsidRDefault="00010A27" w:rsidP="005F7CF0">
      <w:pPr>
        <w:pStyle w:val="SubHeading"/>
        <w:rPr>
          <w:rStyle w:val="SubtleReference"/>
          <w:b/>
          <w:bCs/>
          <w:color w:val="FFFFFF" w:themeColor="background1"/>
        </w:rPr>
      </w:pPr>
      <w:r w:rsidRPr="00753563">
        <w:rPr>
          <w:rStyle w:val="SubtleReference"/>
          <w:b/>
          <w:bCs/>
          <w:color w:val="FFFFFF" w:themeColor="background1"/>
        </w:rPr>
        <w:lastRenderedPageBreak/>
        <w:t>LỊCH SỬ PHIÊN BẢN</w:t>
      </w:r>
      <w:r w:rsidR="00533395" w:rsidRPr="00753563">
        <w:rPr>
          <w:rStyle w:val="SubtleReference"/>
          <w:b/>
          <w:bCs/>
          <w:color w:val="FFFFFF" w:themeColor="background1"/>
        </w:rPr>
        <w:tab/>
      </w:r>
    </w:p>
    <w:tbl>
      <w:tblPr>
        <w:tblStyle w:val="GridTable5Dark-Accent2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00" w:firstRow="0" w:lastRow="0" w:firstColumn="0" w:lastColumn="0" w:noHBand="0" w:noVBand="1"/>
      </w:tblPr>
      <w:tblGrid>
        <w:gridCol w:w="1665"/>
        <w:gridCol w:w="1320"/>
        <w:gridCol w:w="4185"/>
        <w:gridCol w:w="2479"/>
      </w:tblGrid>
      <w:tr w:rsidR="00010A27" w:rsidRPr="007D3590" w:rsidTr="001D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shd w:val="clear" w:color="auto" w:fill="auto"/>
          </w:tcPr>
          <w:p w:rsidR="00010A27" w:rsidRPr="007D3590" w:rsidRDefault="00010A27" w:rsidP="00533395">
            <w:pPr>
              <w:pStyle w:val="ITSTable10B"/>
            </w:pPr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Ngày</w:t>
            </w:r>
            <w:proofErr w:type="spellEnd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 xml:space="preserve"> </w:t>
            </w:r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áp</w:t>
            </w:r>
            <w:proofErr w:type="spellEnd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 xml:space="preserve"> </w:t>
            </w:r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dụng</w:t>
            </w:r>
            <w:proofErr w:type="spellEnd"/>
          </w:p>
        </w:tc>
        <w:tc>
          <w:tcPr>
            <w:tcW w:w="1320" w:type="dxa"/>
            <w:shd w:val="clear" w:color="auto" w:fill="auto"/>
          </w:tcPr>
          <w:p w:rsidR="00010A27" w:rsidRPr="007D3590" w:rsidRDefault="00010A27" w:rsidP="00533395">
            <w:pPr>
              <w:pStyle w:val="ITSTable10B"/>
            </w:pPr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Phiên</w:t>
            </w:r>
            <w:proofErr w:type="spellEnd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 xml:space="preserve"> </w:t>
            </w:r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bản</w:t>
            </w:r>
            <w:proofErr w:type="spellEnd"/>
          </w:p>
        </w:tc>
        <w:tc>
          <w:tcPr>
            <w:tcW w:w="4185" w:type="dxa"/>
            <w:shd w:val="clear" w:color="auto" w:fill="auto"/>
          </w:tcPr>
          <w:p w:rsidR="00010A27" w:rsidRPr="007D3590" w:rsidRDefault="00010A27" w:rsidP="00533395">
            <w:pPr>
              <w:pStyle w:val="ITSTable10B"/>
            </w:pPr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Nội</w:t>
            </w:r>
            <w:proofErr w:type="spellEnd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 xml:space="preserve"> dung </w:t>
            </w:r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sửa</w:t>
            </w:r>
            <w:proofErr w:type="spellEnd"/>
          </w:p>
        </w:tc>
        <w:tc>
          <w:tcPr>
            <w:tcW w:w="2479" w:type="dxa"/>
            <w:shd w:val="clear" w:color="auto" w:fill="auto"/>
          </w:tcPr>
          <w:p w:rsidR="00010A27" w:rsidRPr="007D3590" w:rsidRDefault="00010A27" w:rsidP="00533395">
            <w:pPr>
              <w:pStyle w:val="ITSTable10B"/>
            </w:pPr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Người</w:t>
            </w:r>
            <w:proofErr w:type="spellEnd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 xml:space="preserve"> </w:t>
            </w:r>
            <w:proofErr w:type="spellStart"/>
            <w:r w:rsidRPr="007D3590">
              <w:rPr>
                <w:rStyle w:val="ITSNormal"/>
                <w:rFonts w:cs="Mangal"/>
                <w:bCs w:val="0"/>
                <w:color w:val="auto"/>
                <w:sz w:val="20"/>
                <w:szCs w:val="24"/>
              </w:rPr>
              <w:t>sửa</w:t>
            </w:r>
            <w:proofErr w:type="spellEnd"/>
          </w:p>
        </w:tc>
      </w:tr>
      <w:tr w:rsidR="00010A27" w:rsidRPr="007D3590" w:rsidTr="001D545D">
        <w:tc>
          <w:tcPr>
            <w:tcW w:w="1665" w:type="dxa"/>
            <w:shd w:val="clear" w:color="auto" w:fill="auto"/>
          </w:tcPr>
          <w:p w:rsidR="00010A27" w:rsidRPr="007D3590" w:rsidRDefault="00010A27" w:rsidP="00533395"/>
        </w:tc>
        <w:tc>
          <w:tcPr>
            <w:tcW w:w="1320" w:type="dxa"/>
            <w:shd w:val="clear" w:color="auto" w:fill="auto"/>
          </w:tcPr>
          <w:p w:rsidR="00010A27" w:rsidRPr="007D3590" w:rsidRDefault="00010A27" w:rsidP="00533395">
            <w:r w:rsidRPr="007D3590">
              <w:rPr>
                <w:rStyle w:val="ITSNormal"/>
                <w:sz w:val="20"/>
                <w:szCs w:val="20"/>
              </w:rPr>
              <w:t>V</w:t>
            </w:r>
            <w:r w:rsidR="008749A6">
              <w:rPr>
                <w:rStyle w:val="ITSNormal"/>
                <w:sz w:val="20"/>
                <w:szCs w:val="20"/>
              </w:rPr>
              <w:t>0</w:t>
            </w:r>
            <w:r w:rsidRPr="007D3590">
              <w:rPr>
                <w:rStyle w:val="ITSNormal"/>
                <w:sz w:val="20"/>
                <w:szCs w:val="20"/>
              </w:rPr>
              <w:t>.</w:t>
            </w:r>
            <w:r w:rsidR="008749A6">
              <w:rPr>
                <w:rStyle w:val="ITSNormal"/>
                <w:sz w:val="20"/>
                <w:szCs w:val="20"/>
              </w:rPr>
              <w:t>1</w:t>
            </w:r>
          </w:p>
        </w:tc>
        <w:tc>
          <w:tcPr>
            <w:tcW w:w="4185" w:type="dxa"/>
            <w:shd w:val="clear" w:color="auto" w:fill="auto"/>
          </w:tcPr>
          <w:p w:rsidR="00010A27" w:rsidRPr="007D3590" w:rsidRDefault="00010A27" w:rsidP="00533395">
            <w:proofErr w:type="spellStart"/>
            <w:r w:rsidRPr="007D3590">
              <w:rPr>
                <w:rStyle w:val="ITSNormal"/>
                <w:sz w:val="20"/>
                <w:szCs w:val="20"/>
              </w:rPr>
              <w:t>Tạo</w:t>
            </w:r>
            <w:proofErr w:type="spellEnd"/>
            <w:r w:rsidRPr="007D3590">
              <w:rPr>
                <w:rStyle w:val="ITSNormal"/>
                <w:sz w:val="20"/>
                <w:szCs w:val="20"/>
              </w:rPr>
              <w:t xml:space="preserve"> </w:t>
            </w:r>
            <w:proofErr w:type="spellStart"/>
            <w:r w:rsidRPr="007D3590">
              <w:rPr>
                <w:rStyle w:val="ITSNormal"/>
                <w:sz w:val="20"/>
                <w:szCs w:val="20"/>
              </w:rPr>
              <w:t>mới</w:t>
            </w:r>
            <w:proofErr w:type="spellEnd"/>
          </w:p>
        </w:tc>
        <w:tc>
          <w:tcPr>
            <w:tcW w:w="2479" w:type="dxa"/>
            <w:shd w:val="clear" w:color="auto" w:fill="auto"/>
          </w:tcPr>
          <w:p w:rsidR="00010A27" w:rsidRPr="007D3590" w:rsidRDefault="007B00EE" w:rsidP="00533395">
            <w:proofErr w:type="spellStart"/>
            <w:r>
              <w:rPr>
                <w:rStyle w:val="ITSNormal"/>
                <w:sz w:val="20"/>
                <w:szCs w:val="20"/>
              </w:rPr>
              <w:t>Nguyễn</w:t>
            </w:r>
            <w:proofErr w:type="spellEnd"/>
            <w:r>
              <w:rPr>
                <w:rStyle w:val="ITSNormal"/>
                <w:sz w:val="20"/>
                <w:szCs w:val="20"/>
              </w:rPr>
              <w:t xml:space="preserve"> Thị Thu </w:t>
            </w:r>
            <w:proofErr w:type="spellStart"/>
            <w:r>
              <w:rPr>
                <w:rStyle w:val="ITSNormal"/>
                <w:sz w:val="20"/>
                <w:szCs w:val="20"/>
              </w:rPr>
              <w:t>Hiền</w:t>
            </w:r>
            <w:proofErr w:type="spellEnd"/>
          </w:p>
        </w:tc>
      </w:tr>
      <w:tr w:rsidR="00010A27" w:rsidRPr="007D3590" w:rsidTr="001D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shd w:val="clear" w:color="auto" w:fill="auto"/>
          </w:tcPr>
          <w:p w:rsidR="00010A27" w:rsidRPr="007D3590" w:rsidRDefault="00010A27" w:rsidP="00533395"/>
        </w:tc>
        <w:tc>
          <w:tcPr>
            <w:tcW w:w="1320" w:type="dxa"/>
            <w:shd w:val="clear" w:color="auto" w:fill="auto"/>
          </w:tcPr>
          <w:p w:rsidR="00010A27" w:rsidRPr="007D3590" w:rsidRDefault="00010A27" w:rsidP="00533395"/>
        </w:tc>
        <w:tc>
          <w:tcPr>
            <w:tcW w:w="4185" w:type="dxa"/>
            <w:shd w:val="clear" w:color="auto" w:fill="auto"/>
          </w:tcPr>
          <w:p w:rsidR="00010A27" w:rsidRPr="007D3590" w:rsidRDefault="00010A27" w:rsidP="00533395"/>
        </w:tc>
        <w:tc>
          <w:tcPr>
            <w:tcW w:w="2479" w:type="dxa"/>
            <w:shd w:val="clear" w:color="auto" w:fill="auto"/>
          </w:tcPr>
          <w:p w:rsidR="00010A27" w:rsidRPr="007D3590" w:rsidRDefault="00010A27" w:rsidP="00533395"/>
        </w:tc>
      </w:tr>
      <w:tr w:rsidR="00410C56" w:rsidRPr="007D3590" w:rsidTr="001D545D">
        <w:tc>
          <w:tcPr>
            <w:tcW w:w="1665" w:type="dxa"/>
            <w:shd w:val="clear" w:color="auto" w:fill="auto"/>
          </w:tcPr>
          <w:p w:rsidR="00410C56" w:rsidRPr="007D3590" w:rsidRDefault="00410C56" w:rsidP="00533395"/>
        </w:tc>
        <w:tc>
          <w:tcPr>
            <w:tcW w:w="1320" w:type="dxa"/>
            <w:shd w:val="clear" w:color="auto" w:fill="auto"/>
          </w:tcPr>
          <w:p w:rsidR="00410C56" w:rsidRPr="007D3590" w:rsidRDefault="00410C56" w:rsidP="00533395"/>
        </w:tc>
        <w:tc>
          <w:tcPr>
            <w:tcW w:w="4185" w:type="dxa"/>
            <w:shd w:val="clear" w:color="auto" w:fill="auto"/>
          </w:tcPr>
          <w:p w:rsidR="00410C56" w:rsidRPr="007D3590" w:rsidRDefault="00410C56" w:rsidP="00533395"/>
        </w:tc>
        <w:tc>
          <w:tcPr>
            <w:tcW w:w="2479" w:type="dxa"/>
            <w:shd w:val="clear" w:color="auto" w:fill="auto"/>
          </w:tcPr>
          <w:p w:rsidR="00410C56" w:rsidRPr="007D3590" w:rsidRDefault="00410C56" w:rsidP="00533395"/>
        </w:tc>
      </w:tr>
      <w:tr w:rsidR="00A27FEF" w:rsidRPr="007D3590" w:rsidTr="001D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shd w:val="clear" w:color="auto" w:fill="auto"/>
          </w:tcPr>
          <w:p w:rsidR="00A27FEF" w:rsidRPr="007D3590" w:rsidRDefault="00A27FEF" w:rsidP="00533395"/>
        </w:tc>
        <w:tc>
          <w:tcPr>
            <w:tcW w:w="1320" w:type="dxa"/>
            <w:shd w:val="clear" w:color="auto" w:fill="auto"/>
          </w:tcPr>
          <w:p w:rsidR="00A27FEF" w:rsidRPr="007D3590" w:rsidRDefault="00A27FEF" w:rsidP="00533395"/>
        </w:tc>
        <w:tc>
          <w:tcPr>
            <w:tcW w:w="4185" w:type="dxa"/>
            <w:shd w:val="clear" w:color="auto" w:fill="auto"/>
          </w:tcPr>
          <w:p w:rsidR="00A27FEF" w:rsidRPr="007D3590" w:rsidRDefault="00A27FEF" w:rsidP="00533395"/>
        </w:tc>
        <w:tc>
          <w:tcPr>
            <w:tcW w:w="2479" w:type="dxa"/>
            <w:shd w:val="clear" w:color="auto" w:fill="auto"/>
          </w:tcPr>
          <w:p w:rsidR="00A27FEF" w:rsidRPr="007D3590" w:rsidRDefault="00A27FEF" w:rsidP="00533395"/>
        </w:tc>
      </w:tr>
      <w:tr w:rsidR="00A27FEF" w:rsidRPr="007D3590" w:rsidTr="001D545D">
        <w:tc>
          <w:tcPr>
            <w:tcW w:w="1665" w:type="dxa"/>
            <w:shd w:val="clear" w:color="auto" w:fill="auto"/>
          </w:tcPr>
          <w:p w:rsidR="00A27FEF" w:rsidRPr="007D3590" w:rsidRDefault="00A27FEF" w:rsidP="00533395"/>
        </w:tc>
        <w:tc>
          <w:tcPr>
            <w:tcW w:w="1320" w:type="dxa"/>
            <w:shd w:val="clear" w:color="auto" w:fill="auto"/>
          </w:tcPr>
          <w:p w:rsidR="00A27FEF" w:rsidRPr="007D3590" w:rsidRDefault="00A27FEF" w:rsidP="00533395"/>
        </w:tc>
        <w:tc>
          <w:tcPr>
            <w:tcW w:w="4185" w:type="dxa"/>
            <w:shd w:val="clear" w:color="auto" w:fill="auto"/>
          </w:tcPr>
          <w:p w:rsidR="00A27FEF" w:rsidRPr="007D3590" w:rsidRDefault="00A27FEF" w:rsidP="00533395"/>
        </w:tc>
        <w:tc>
          <w:tcPr>
            <w:tcW w:w="2479" w:type="dxa"/>
            <w:shd w:val="clear" w:color="auto" w:fill="auto"/>
          </w:tcPr>
          <w:p w:rsidR="00A27FEF" w:rsidRPr="007D3590" w:rsidRDefault="00A27FEF" w:rsidP="00533395"/>
        </w:tc>
      </w:tr>
      <w:tr w:rsidR="00A27FEF" w:rsidRPr="007D3590" w:rsidTr="001D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65" w:type="dxa"/>
            <w:shd w:val="clear" w:color="auto" w:fill="auto"/>
          </w:tcPr>
          <w:p w:rsidR="00A27FEF" w:rsidRPr="007D3590" w:rsidRDefault="00A27FEF" w:rsidP="00533395"/>
        </w:tc>
        <w:tc>
          <w:tcPr>
            <w:tcW w:w="1320" w:type="dxa"/>
            <w:shd w:val="clear" w:color="auto" w:fill="auto"/>
          </w:tcPr>
          <w:p w:rsidR="00A27FEF" w:rsidRPr="007D3590" w:rsidRDefault="00A27FEF" w:rsidP="00533395"/>
        </w:tc>
        <w:tc>
          <w:tcPr>
            <w:tcW w:w="4185" w:type="dxa"/>
            <w:shd w:val="clear" w:color="auto" w:fill="auto"/>
          </w:tcPr>
          <w:p w:rsidR="00A27FEF" w:rsidRPr="007D3590" w:rsidRDefault="00A27FEF" w:rsidP="00533395"/>
        </w:tc>
        <w:tc>
          <w:tcPr>
            <w:tcW w:w="2479" w:type="dxa"/>
            <w:shd w:val="clear" w:color="auto" w:fill="auto"/>
          </w:tcPr>
          <w:p w:rsidR="00A27FEF" w:rsidRPr="007D3590" w:rsidRDefault="00A27FEF" w:rsidP="00533395"/>
        </w:tc>
      </w:tr>
      <w:tr w:rsidR="00A27FEF" w:rsidRPr="007D3590" w:rsidTr="001D545D">
        <w:tc>
          <w:tcPr>
            <w:tcW w:w="1665" w:type="dxa"/>
            <w:shd w:val="clear" w:color="auto" w:fill="auto"/>
          </w:tcPr>
          <w:p w:rsidR="00A27FEF" w:rsidRPr="007D3590" w:rsidRDefault="00A27FEF" w:rsidP="00533395"/>
        </w:tc>
        <w:tc>
          <w:tcPr>
            <w:tcW w:w="1320" w:type="dxa"/>
            <w:shd w:val="clear" w:color="auto" w:fill="auto"/>
          </w:tcPr>
          <w:p w:rsidR="00A27FEF" w:rsidRPr="007D3590" w:rsidRDefault="00A27FEF" w:rsidP="00533395"/>
        </w:tc>
        <w:tc>
          <w:tcPr>
            <w:tcW w:w="4185" w:type="dxa"/>
            <w:shd w:val="clear" w:color="auto" w:fill="auto"/>
          </w:tcPr>
          <w:p w:rsidR="00A27FEF" w:rsidRPr="007D3590" w:rsidRDefault="00A27FEF" w:rsidP="00533395"/>
        </w:tc>
        <w:tc>
          <w:tcPr>
            <w:tcW w:w="2479" w:type="dxa"/>
            <w:shd w:val="clear" w:color="auto" w:fill="auto"/>
          </w:tcPr>
          <w:p w:rsidR="00A27FEF" w:rsidRPr="007D3590" w:rsidRDefault="00A27FEF" w:rsidP="00533395"/>
        </w:tc>
      </w:tr>
    </w:tbl>
    <w:p w:rsidR="00010A27" w:rsidRPr="00753563" w:rsidRDefault="00010A27" w:rsidP="005F7CF0">
      <w:pPr>
        <w:pStyle w:val="SubHeading"/>
      </w:pPr>
      <w:r w:rsidRPr="00753563">
        <w:rPr>
          <w:rStyle w:val="ITSNormal"/>
          <w:rFonts w:asciiTheme="minorHAnsi" w:hAnsiTheme="minorHAnsi" w:cstheme="minorBidi"/>
          <w:color w:val="FFFFFF" w:themeColor="background1"/>
          <w:sz w:val="22"/>
          <w:szCs w:val="22"/>
        </w:rPr>
        <w:t>MỤC ĐÍCH TÀI LIỆU</w:t>
      </w:r>
    </w:p>
    <w:p w:rsidR="000E2CFA" w:rsidRDefault="000E2CFA" w:rsidP="00533395"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 w:rsidR="00BB27D0">
        <w:t>những</w:t>
      </w:r>
      <w:proofErr w:type="spellEnd"/>
      <w:r w:rsidR="00BB27D0">
        <w:t xml:space="preserve"> </w:t>
      </w:r>
      <w:proofErr w:type="spellStart"/>
      <w:r w:rsidR="00BB27D0">
        <w:t>thông</w:t>
      </w:r>
      <w:proofErr w:type="spellEnd"/>
      <w:r w:rsidR="00BB27D0">
        <w:t xml:space="preserve"> tin </w:t>
      </w:r>
      <w:proofErr w:type="spellStart"/>
      <w:r w:rsidR="00BB27D0">
        <w:t>chung</w:t>
      </w:r>
      <w:proofErr w:type="spellEnd"/>
      <w:r w:rsidR="00BB27D0">
        <w:t xml:space="preserve"> </w:t>
      </w:r>
      <w:proofErr w:type="spellStart"/>
      <w:r w:rsidR="00BB27D0">
        <w:t>nhất</w:t>
      </w:r>
      <w:proofErr w:type="spellEnd"/>
      <w:r w:rsidR="00BB27D0">
        <w:t xml:space="preserve"> </w:t>
      </w:r>
      <w:proofErr w:type="spellStart"/>
      <w:r w:rsidR="00BB27D0">
        <w:t>về</w:t>
      </w:r>
      <w:proofErr w:type="spellEnd"/>
      <w:r w:rsidR="00BB27D0">
        <w:t xml:space="preserve"> </w:t>
      </w:r>
      <w:proofErr w:type="spellStart"/>
      <w:r w:rsidR="00BB27D0">
        <w:t>hệ</w:t>
      </w:r>
      <w:proofErr w:type="spellEnd"/>
      <w:r w:rsidR="00BB27D0">
        <w:t xml:space="preserve"> </w:t>
      </w:r>
      <w:proofErr w:type="spellStart"/>
      <w:r w:rsidR="00BB27D0">
        <w:t>thống</w:t>
      </w:r>
      <w:proofErr w:type="spellEnd"/>
      <w:r w:rsidR="00BB27D0">
        <w:t xml:space="preserve"> </w:t>
      </w:r>
      <w:proofErr w:type="spellStart"/>
      <w:r w:rsidR="00BB27D0">
        <w:t>bao</w:t>
      </w:r>
      <w:proofErr w:type="spellEnd"/>
      <w:r w:rsidR="00BB27D0">
        <w:t xml:space="preserve"> </w:t>
      </w:r>
      <w:proofErr w:type="spellStart"/>
      <w:r w:rsidR="00BB27D0">
        <w:t>gồm</w:t>
      </w:r>
      <w:proofErr w:type="spellEnd"/>
      <w:r w:rsidR="00BB27D0">
        <w:t xml:space="preserve"> </w:t>
      </w:r>
      <w:proofErr w:type="spellStart"/>
      <w:r w:rsidR="00BB27D0">
        <w:t>mô</w:t>
      </w:r>
      <w:proofErr w:type="spellEnd"/>
      <w:r w:rsidR="00BB27D0">
        <w:t xml:space="preserve"> </w:t>
      </w:r>
      <w:proofErr w:type="spellStart"/>
      <w:r w:rsidR="00BB27D0">
        <w:t>hình</w:t>
      </w:r>
      <w:proofErr w:type="spellEnd"/>
      <w:r w:rsidR="00BB27D0">
        <w:t xml:space="preserve"> </w:t>
      </w:r>
      <w:proofErr w:type="spellStart"/>
      <w:r w:rsidR="00BB27D0">
        <w:t>vật</w:t>
      </w:r>
      <w:proofErr w:type="spellEnd"/>
      <w:r w:rsidR="00BB27D0">
        <w:t xml:space="preserve"> </w:t>
      </w:r>
      <w:proofErr w:type="spellStart"/>
      <w:r w:rsidR="00BB27D0">
        <w:t>lý</w:t>
      </w:r>
      <w:proofErr w:type="spellEnd"/>
      <w:r w:rsidR="00BB27D0">
        <w:t xml:space="preserve">, </w:t>
      </w:r>
      <w:proofErr w:type="spellStart"/>
      <w:r w:rsidR="00BB27D0">
        <w:t>ứng</w:t>
      </w:r>
      <w:proofErr w:type="spellEnd"/>
      <w:r w:rsidR="00BB27D0">
        <w:t xml:space="preserve"> </w:t>
      </w:r>
      <w:proofErr w:type="spellStart"/>
      <w:r w:rsidR="00BB27D0">
        <w:t>dụng</w:t>
      </w:r>
      <w:proofErr w:type="spellEnd"/>
      <w:r w:rsidR="00BB27D0">
        <w:t xml:space="preserve">, </w:t>
      </w:r>
      <w:proofErr w:type="spellStart"/>
      <w:r w:rsidR="00BB27D0">
        <w:t>tài</w:t>
      </w:r>
      <w:proofErr w:type="spellEnd"/>
      <w:r w:rsidR="00BB27D0">
        <w:t xml:space="preserve"> </w:t>
      </w:r>
      <w:proofErr w:type="spellStart"/>
      <w:r w:rsidR="00BB27D0">
        <w:t>khoản</w:t>
      </w:r>
      <w:proofErr w:type="spellEnd"/>
      <w:r w:rsidR="00BB27D0">
        <w:t xml:space="preserve"> </w:t>
      </w:r>
      <w:proofErr w:type="spellStart"/>
      <w:r w:rsidR="00BB27D0">
        <w:t>hệ</w:t>
      </w:r>
      <w:proofErr w:type="spellEnd"/>
      <w:r w:rsidR="00BB27D0">
        <w:t xml:space="preserve"> </w:t>
      </w:r>
      <w:proofErr w:type="spellStart"/>
      <w:r w:rsidR="00BB27D0">
        <w:t>thống</w:t>
      </w:r>
      <w:proofErr w:type="spellEnd"/>
      <w:r w:rsidR="00BB27D0">
        <w:t xml:space="preserve">, </w:t>
      </w:r>
      <w:proofErr w:type="spellStart"/>
      <w:r w:rsidR="00BB27D0">
        <w:t>tài</w:t>
      </w:r>
      <w:proofErr w:type="spellEnd"/>
      <w:r w:rsidR="00BB27D0">
        <w:t xml:space="preserve"> </w:t>
      </w:r>
      <w:proofErr w:type="spellStart"/>
      <w:r w:rsidR="00BB27D0">
        <w:t>khoản</w:t>
      </w:r>
      <w:proofErr w:type="spellEnd"/>
      <w:r w:rsidR="00BB27D0">
        <w:t xml:space="preserve"> </w:t>
      </w:r>
      <w:proofErr w:type="spellStart"/>
      <w:r w:rsidR="00BB27D0">
        <w:t>ứng</w:t>
      </w:r>
      <w:proofErr w:type="spellEnd"/>
      <w:r w:rsidR="00BB27D0">
        <w:t xml:space="preserve"> </w:t>
      </w:r>
      <w:proofErr w:type="spellStart"/>
      <w:r w:rsidR="00BB27D0">
        <w:t>dụng</w:t>
      </w:r>
      <w:proofErr w:type="spellEnd"/>
      <w:r w:rsidR="00BB27D0">
        <w:t xml:space="preserve"> </w:t>
      </w:r>
      <w:proofErr w:type="spellStart"/>
      <w:r w:rsidR="00BB27D0">
        <w:t>và</w:t>
      </w:r>
      <w:proofErr w:type="spellEnd"/>
      <w:r w:rsidR="00BB27D0">
        <w:t xml:space="preserve"> </w:t>
      </w:r>
      <w:proofErr w:type="spellStart"/>
      <w:r w:rsidR="00BB27D0">
        <w:t>các</w:t>
      </w:r>
      <w:proofErr w:type="spellEnd"/>
      <w:r w:rsidR="00BB27D0">
        <w:t xml:space="preserve"> </w:t>
      </w:r>
      <w:proofErr w:type="spellStart"/>
      <w:r w:rsidR="00BB27D0">
        <w:t>hướng</w:t>
      </w:r>
      <w:proofErr w:type="spellEnd"/>
      <w:r w:rsidR="00BB27D0">
        <w:t xml:space="preserve"> </w:t>
      </w:r>
      <w:proofErr w:type="spellStart"/>
      <w:r w:rsidR="00BB27D0">
        <w:t>dẫn</w:t>
      </w:r>
      <w:proofErr w:type="spellEnd"/>
      <w:r w:rsidR="00BB27D0">
        <w:t xml:space="preserve"> </w:t>
      </w:r>
      <w:proofErr w:type="spellStart"/>
      <w:r w:rsidR="00BB27D0">
        <w:t>thiết</w:t>
      </w:r>
      <w:proofErr w:type="spellEnd"/>
      <w:r w:rsidR="00BB27D0">
        <w:t xml:space="preserve"> </w:t>
      </w:r>
      <w:proofErr w:type="spellStart"/>
      <w:r w:rsidR="00BB27D0">
        <w:t>lập</w:t>
      </w:r>
      <w:proofErr w:type="spellEnd"/>
      <w:r w:rsidR="00BB27D0">
        <w:t xml:space="preserve">, </w:t>
      </w:r>
      <w:proofErr w:type="spellStart"/>
      <w:r w:rsidR="00BB27D0">
        <w:t>quản</w:t>
      </w:r>
      <w:proofErr w:type="spellEnd"/>
      <w:r w:rsidR="00BB27D0">
        <w:t xml:space="preserve"> </w:t>
      </w:r>
      <w:proofErr w:type="spellStart"/>
      <w:r w:rsidR="00BB27D0">
        <w:t>lý</w:t>
      </w:r>
      <w:proofErr w:type="spellEnd"/>
      <w:r w:rsidR="00BB27D0">
        <w:t xml:space="preserve"> </w:t>
      </w:r>
      <w:proofErr w:type="spellStart"/>
      <w:r w:rsidR="00BB27D0">
        <w:t>và</w:t>
      </w:r>
      <w:proofErr w:type="spellEnd"/>
      <w:r w:rsidR="00BB27D0">
        <w:t xml:space="preserve"> </w:t>
      </w:r>
      <w:proofErr w:type="spellStart"/>
      <w:r w:rsidR="00BB27D0">
        <w:t>vận</w:t>
      </w:r>
      <w:proofErr w:type="spellEnd"/>
      <w:r w:rsidR="00BB27D0">
        <w:t xml:space="preserve"> </w:t>
      </w:r>
      <w:proofErr w:type="spellStart"/>
      <w:r w:rsidR="00BB27D0">
        <w:t>hành</w:t>
      </w:r>
      <w:proofErr w:type="spellEnd"/>
      <w:r w:rsidR="00BB27D0">
        <w:t xml:space="preserve"> </w:t>
      </w:r>
      <w:proofErr w:type="spellStart"/>
      <w:r w:rsidR="00BB27D0">
        <w:t>ứng</w:t>
      </w:r>
      <w:proofErr w:type="spellEnd"/>
      <w:r w:rsidR="00BB27D0">
        <w:t xml:space="preserve"> </w:t>
      </w:r>
      <w:proofErr w:type="spellStart"/>
      <w:r w:rsidR="00BB27D0">
        <w:t>dụng</w:t>
      </w:r>
      <w:proofErr w:type="spellEnd"/>
      <w:r w:rsidR="00BB27D0">
        <w:t xml:space="preserve"> </w:t>
      </w:r>
      <w:proofErr w:type="spellStart"/>
      <w:r w:rsidR="00BB27D0">
        <w:t>cũng</w:t>
      </w:r>
      <w:proofErr w:type="spellEnd"/>
      <w:r w:rsidR="00BB27D0">
        <w:t xml:space="preserve"> </w:t>
      </w:r>
      <w:proofErr w:type="spellStart"/>
      <w:r w:rsidR="00BB27D0">
        <w:t>như</w:t>
      </w:r>
      <w:proofErr w:type="spellEnd"/>
      <w:r w:rsidR="00BB27D0">
        <w:t xml:space="preserve"> </w:t>
      </w:r>
      <w:proofErr w:type="spellStart"/>
      <w:r w:rsidR="00BB27D0">
        <w:t>các</w:t>
      </w:r>
      <w:proofErr w:type="spellEnd"/>
      <w:r w:rsidR="00BB27D0">
        <w:t xml:space="preserve"> </w:t>
      </w:r>
      <w:proofErr w:type="spellStart"/>
      <w:r w:rsidR="00BB27D0">
        <w:t>lỗi</w:t>
      </w:r>
      <w:proofErr w:type="spellEnd"/>
      <w:r w:rsidR="00BB27D0">
        <w:t xml:space="preserve"> </w:t>
      </w:r>
      <w:proofErr w:type="spellStart"/>
      <w:r w:rsidR="00BB27D0">
        <w:t>thường</w:t>
      </w:r>
      <w:proofErr w:type="spellEnd"/>
      <w:r w:rsidR="00BB27D0">
        <w:t xml:space="preserve"> </w:t>
      </w:r>
      <w:proofErr w:type="spellStart"/>
      <w:r w:rsidR="00BB27D0">
        <w:t>gặp</w:t>
      </w:r>
      <w:proofErr w:type="spellEnd"/>
      <w:r w:rsidR="00BB27D0">
        <w:t xml:space="preserve"> </w:t>
      </w:r>
      <w:proofErr w:type="spellStart"/>
      <w:r w:rsidR="00BB27D0">
        <w:t>và</w:t>
      </w:r>
      <w:proofErr w:type="spellEnd"/>
      <w:r w:rsidR="00BB27D0">
        <w:t xml:space="preserve"> </w:t>
      </w:r>
      <w:proofErr w:type="spellStart"/>
      <w:r w:rsidR="00BB27D0">
        <w:t>cách</w:t>
      </w:r>
      <w:proofErr w:type="spellEnd"/>
      <w:r w:rsidR="00BB27D0">
        <w:t xml:space="preserve"> </w:t>
      </w:r>
      <w:proofErr w:type="spellStart"/>
      <w:r w:rsidR="00BB27D0">
        <w:t>xử</w:t>
      </w:r>
      <w:proofErr w:type="spellEnd"/>
      <w:r w:rsidR="00BB27D0">
        <w:t xml:space="preserve"> </w:t>
      </w:r>
      <w:proofErr w:type="spellStart"/>
      <w:r w:rsidR="00BB27D0">
        <w:t>lý</w:t>
      </w:r>
      <w:proofErr w:type="spellEnd"/>
      <w:r w:rsidR="00BB27D0">
        <w:t xml:space="preserve"> </w:t>
      </w:r>
      <w:proofErr w:type="spellStart"/>
      <w:r w:rsidR="00BB27D0">
        <w:t>khi</w:t>
      </w:r>
      <w:proofErr w:type="spellEnd"/>
      <w:r w:rsidR="00BB27D0">
        <w:t xml:space="preserve"> </w:t>
      </w:r>
      <w:proofErr w:type="spellStart"/>
      <w:r w:rsidR="00BB27D0">
        <w:t>vận</w:t>
      </w:r>
      <w:proofErr w:type="spellEnd"/>
      <w:r w:rsidR="00BB27D0">
        <w:t xml:space="preserve"> </w:t>
      </w:r>
      <w:proofErr w:type="spellStart"/>
      <w:r w:rsidR="00BB27D0">
        <w:t>hành</w:t>
      </w:r>
      <w:proofErr w:type="spellEnd"/>
      <w:r w:rsidR="00BB27D0">
        <w:t>.</w:t>
      </w:r>
    </w:p>
    <w:p w:rsidR="00010A27" w:rsidRPr="00D2472A" w:rsidRDefault="00E869B8" w:rsidP="005F7CF0">
      <w:pPr>
        <w:pStyle w:val="SubHeading"/>
      </w:pPr>
      <w:r w:rsidRPr="00D2472A">
        <w:t>TÀI LIỆU LIÊN QUAN</w:t>
      </w:r>
    </w:p>
    <w:tbl>
      <w:tblPr>
        <w:tblStyle w:val="GridTable5Dark-Accent2"/>
        <w:tblW w:w="9649" w:type="dxa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1710"/>
        <w:gridCol w:w="2675"/>
        <w:gridCol w:w="2479"/>
      </w:tblGrid>
      <w:tr w:rsidR="00010A27" w:rsidRPr="007D3590" w:rsidTr="001D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85" w:type="dxa"/>
            <w:shd w:val="clear" w:color="auto" w:fill="auto"/>
          </w:tcPr>
          <w:p w:rsidR="00010A27" w:rsidRPr="007D3590" w:rsidRDefault="00010A27" w:rsidP="00533395">
            <w:pPr>
              <w:pStyle w:val="ITSTable10"/>
            </w:pPr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Tên</w:t>
            </w:r>
            <w:proofErr w:type="spellEnd"/>
            <w:r w:rsidRPr="007D3590">
              <w:rPr>
                <w:rStyle w:val="ITSNormal"/>
                <w:b/>
                <w:sz w:val="20"/>
                <w:szCs w:val="20"/>
              </w:rPr>
              <w:t xml:space="preserve"> </w:t>
            </w:r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tài</w:t>
            </w:r>
            <w:proofErr w:type="spellEnd"/>
            <w:r w:rsidRPr="007D3590">
              <w:rPr>
                <w:rStyle w:val="ITSNormal"/>
                <w:b/>
                <w:sz w:val="20"/>
                <w:szCs w:val="20"/>
              </w:rPr>
              <w:t xml:space="preserve"> </w:t>
            </w:r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liệu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:rsidR="00010A27" w:rsidRPr="007D3590" w:rsidRDefault="00010A27" w:rsidP="00533395">
            <w:pPr>
              <w:pStyle w:val="ITSTable10"/>
            </w:pPr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Nguồn</w:t>
            </w:r>
            <w:proofErr w:type="spellEnd"/>
          </w:p>
        </w:tc>
        <w:tc>
          <w:tcPr>
            <w:tcW w:w="2675" w:type="dxa"/>
            <w:shd w:val="clear" w:color="auto" w:fill="auto"/>
          </w:tcPr>
          <w:p w:rsidR="00010A27" w:rsidRPr="007D3590" w:rsidRDefault="00010A27" w:rsidP="00533395">
            <w:pPr>
              <w:pStyle w:val="ITSTable10"/>
            </w:pPr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Mục</w:t>
            </w:r>
            <w:proofErr w:type="spellEnd"/>
          </w:p>
        </w:tc>
        <w:tc>
          <w:tcPr>
            <w:tcW w:w="2479" w:type="dxa"/>
            <w:shd w:val="clear" w:color="auto" w:fill="auto"/>
          </w:tcPr>
          <w:p w:rsidR="00010A27" w:rsidRPr="007D3590" w:rsidRDefault="00010A27" w:rsidP="00533395">
            <w:pPr>
              <w:pStyle w:val="ITSTable10"/>
            </w:pPr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Lý</w:t>
            </w:r>
            <w:proofErr w:type="spellEnd"/>
            <w:r w:rsidRPr="007D3590">
              <w:rPr>
                <w:rStyle w:val="ITSNormal"/>
                <w:b/>
                <w:sz w:val="20"/>
                <w:szCs w:val="20"/>
              </w:rPr>
              <w:t xml:space="preserve"> do </w:t>
            </w:r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tuân</w:t>
            </w:r>
            <w:proofErr w:type="spellEnd"/>
            <w:r w:rsidRPr="007D3590">
              <w:rPr>
                <w:rStyle w:val="ITSNormal"/>
                <w:b/>
                <w:sz w:val="20"/>
                <w:szCs w:val="20"/>
              </w:rPr>
              <w:t xml:space="preserve"> </w:t>
            </w:r>
            <w:proofErr w:type="spellStart"/>
            <w:r w:rsidRPr="007D3590">
              <w:rPr>
                <w:rStyle w:val="ITSNormal"/>
                <w:b/>
                <w:sz w:val="20"/>
                <w:szCs w:val="20"/>
              </w:rPr>
              <w:t>thủ</w:t>
            </w:r>
            <w:proofErr w:type="spellEnd"/>
          </w:p>
        </w:tc>
      </w:tr>
      <w:tr w:rsidR="00010A27" w:rsidRPr="007D3590" w:rsidTr="001D545D">
        <w:tc>
          <w:tcPr>
            <w:tcW w:w="2785" w:type="dxa"/>
            <w:shd w:val="clear" w:color="auto" w:fill="auto"/>
          </w:tcPr>
          <w:p w:rsidR="00010A27" w:rsidRPr="007D3590" w:rsidRDefault="00010A27" w:rsidP="00533395">
            <w:pPr>
              <w:pStyle w:val="ITSTable10"/>
            </w:pPr>
          </w:p>
        </w:tc>
        <w:tc>
          <w:tcPr>
            <w:tcW w:w="1710" w:type="dxa"/>
            <w:shd w:val="clear" w:color="auto" w:fill="auto"/>
          </w:tcPr>
          <w:p w:rsidR="00010A27" w:rsidRPr="007D3590" w:rsidRDefault="00010A27" w:rsidP="00533395">
            <w:pPr>
              <w:pStyle w:val="ITSTable10"/>
            </w:pPr>
          </w:p>
        </w:tc>
        <w:tc>
          <w:tcPr>
            <w:tcW w:w="2675" w:type="dxa"/>
            <w:shd w:val="clear" w:color="auto" w:fill="auto"/>
          </w:tcPr>
          <w:p w:rsidR="00010A27" w:rsidRPr="007D3590" w:rsidRDefault="00010A27" w:rsidP="00533395">
            <w:pPr>
              <w:pStyle w:val="ITSTable10"/>
            </w:pPr>
          </w:p>
        </w:tc>
        <w:tc>
          <w:tcPr>
            <w:tcW w:w="2479" w:type="dxa"/>
            <w:shd w:val="clear" w:color="auto" w:fill="auto"/>
          </w:tcPr>
          <w:p w:rsidR="00010A27" w:rsidRPr="007D3590" w:rsidRDefault="00010A27" w:rsidP="00533395">
            <w:pPr>
              <w:pStyle w:val="ITSTable10"/>
            </w:pPr>
          </w:p>
        </w:tc>
      </w:tr>
      <w:tr w:rsidR="00F10CEE" w:rsidRPr="007D3590" w:rsidTr="001D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85" w:type="dxa"/>
            <w:shd w:val="clear" w:color="auto" w:fill="auto"/>
          </w:tcPr>
          <w:p w:rsidR="00F10CEE" w:rsidRPr="007D3590" w:rsidRDefault="00F10CEE" w:rsidP="00533395">
            <w:pPr>
              <w:pStyle w:val="ITSTable10"/>
            </w:pPr>
          </w:p>
        </w:tc>
        <w:tc>
          <w:tcPr>
            <w:tcW w:w="1710" w:type="dxa"/>
            <w:shd w:val="clear" w:color="auto" w:fill="auto"/>
          </w:tcPr>
          <w:p w:rsidR="00F10CEE" w:rsidRPr="007D3590" w:rsidRDefault="00F10CEE" w:rsidP="00533395">
            <w:pPr>
              <w:pStyle w:val="ITSTable10"/>
            </w:pPr>
          </w:p>
        </w:tc>
        <w:tc>
          <w:tcPr>
            <w:tcW w:w="2675" w:type="dxa"/>
            <w:shd w:val="clear" w:color="auto" w:fill="auto"/>
          </w:tcPr>
          <w:p w:rsidR="00F10CEE" w:rsidRPr="007D3590" w:rsidRDefault="00F10CEE" w:rsidP="00533395">
            <w:pPr>
              <w:pStyle w:val="ITSTable10"/>
            </w:pPr>
          </w:p>
        </w:tc>
        <w:tc>
          <w:tcPr>
            <w:tcW w:w="2479" w:type="dxa"/>
            <w:shd w:val="clear" w:color="auto" w:fill="auto"/>
          </w:tcPr>
          <w:p w:rsidR="00F10CEE" w:rsidRPr="007D3590" w:rsidRDefault="00F10CEE" w:rsidP="00533395">
            <w:pPr>
              <w:pStyle w:val="ITSTable10"/>
            </w:pPr>
          </w:p>
        </w:tc>
      </w:tr>
      <w:tr w:rsidR="00F10CEE" w:rsidRPr="007D3590" w:rsidTr="001D545D">
        <w:tc>
          <w:tcPr>
            <w:tcW w:w="2785" w:type="dxa"/>
            <w:shd w:val="clear" w:color="auto" w:fill="auto"/>
          </w:tcPr>
          <w:p w:rsidR="00F10CEE" w:rsidRPr="007D3590" w:rsidRDefault="00F10CEE" w:rsidP="00533395">
            <w:pPr>
              <w:pStyle w:val="ITSTable10"/>
            </w:pPr>
          </w:p>
        </w:tc>
        <w:tc>
          <w:tcPr>
            <w:tcW w:w="1710" w:type="dxa"/>
            <w:shd w:val="clear" w:color="auto" w:fill="auto"/>
          </w:tcPr>
          <w:p w:rsidR="00F10CEE" w:rsidRPr="007D3590" w:rsidRDefault="00F10CEE" w:rsidP="00533395">
            <w:pPr>
              <w:pStyle w:val="ITSTable10"/>
            </w:pPr>
          </w:p>
        </w:tc>
        <w:tc>
          <w:tcPr>
            <w:tcW w:w="2675" w:type="dxa"/>
            <w:shd w:val="clear" w:color="auto" w:fill="auto"/>
          </w:tcPr>
          <w:p w:rsidR="00F10CEE" w:rsidRPr="007D3590" w:rsidRDefault="00F10CEE" w:rsidP="00533395">
            <w:pPr>
              <w:pStyle w:val="ITSTable10"/>
            </w:pPr>
          </w:p>
        </w:tc>
        <w:tc>
          <w:tcPr>
            <w:tcW w:w="2479" w:type="dxa"/>
            <w:shd w:val="clear" w:color="auto" w:fill="auto"/>
          </w:tcPr>
          <w:p w:rsidR="00F10CEE" w:rsidRPr="007D3590" w:rsidRDefault="00F10CEE" w:rsidP="00533395">
            <w:pPr>
              <w:pStyle w:val="ITSTable10"/>
            </w:pPr>
          </w:p>
        </w:tc>
      </w:tr>
      <w:tr w:rsidR="00F10CEE" w:rsidRPr="007D3590" w:rsidTr="001D54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785" w:type="dxa"/>
            <w:shd w:val="clear" w:color="auto" w:fill="auto"/>
          </w:tcPr>
          <w:p w:rsidR="00F10CEE" w:rsidRPr="007D3590" w:rsidRDefault="00F10CEE" w:rsidP="00533395">
            <w:pPr>
              <w:pStyle w:val="ITSTable10"/>
            </w:pPr>
          </w:p>
        </w:tc>
        <w:tc>
          <w:tcPr>
            <w:tcW w:w="1710" w:type="dxa"/>
            <w:shd w:val="clear" w:color="auto" w:fill="auto"/>
          </w:tcPr>
          <w:p w:rsidR="00F10CEE" w:rsidRPr="007D3590" w:rsidRDefault="00F10CEE" w:rsidP="00533395">
            <w:pPr>
              <w:pStyle w:val="ITSTable10"/>
            </w:pPr>
          </w:p>
        </w:tc>
        <w:tc>
          <w:tcPr>
            <w:tcW w:w="2675" w:type="dxa"/>
            <w:shd w:val="clear" w:color="auto" w:fill="auto"/>
          </w:tcPr>
          <w:p w:rsidR="00F10CEE" w:rsidRPr="007D3590" w:rsidRDefault="00F10CEE" w:rsidP="00533395">
            <w:pPr>
              <w:pStyle w:val="ITSTable10"/>
            </w:pPr>
          </w:p>
        </w:tc>
        <w:tc>
          <w:tcPr>
            <w:tcW w:w="2479" w:type="dxa"/>
            <w:shd w:val="clear" w:color="auto" w:fill="auto"/>
          </w:tcPr>
          <w:p w:rsidR="00F10CEE" w:rsidRPr="007D3590" w:rsidRDefault="00F10CEE" w:rsidP="00533395">
            <w:pPr>
              <w:pStyle w:val="ITSTable10"/>
            </w:pPr>
          </w:p>
        </w:tc>
      </w:tr>
    </w:tbl>
    <w:p w:rsidR="00410C56" w:rsidRDefault="00410C56" w:rsidP="00533395"/>
    <w:p w:rsidR="00410C56" w:rsidRDefault="00410C56" w:rsidP="00533395">
      <w:pPr>
        <w:rPr>
          <w:color w:val="FFFFFF" w:themeColor="background1"/>
          <w:spacing w:val="15"/>
          <w:szCs w:val="22"/>
        </w:rPr>
      </w:pPr>
      <w:r>
        <w:br w:type="page"/>
      </w:r>
    </w:p>
    <w:bookmarkStart w:id="0" w:name="_Toc452834032" w:displacedByCustomXml="next"/>
    <w:sdt>
      <w:sdtPr>
        <w:rPr>
          <w:b w:val="0"/>
          <w:bCs w:val="0"/>
          <w:caps w:val="0"/>
          <w:noProof w:val="0"/>
          <w:color w:val="auto"/>
          <w:spacing w:val="0"/>
          <w:szCs w:val="20"/>
        </w:rPr>
        <w:id w:val="459993227"/>
        <w:docPartObj>
          <w:docPartGallery w:val="Table of Contents"/>
          <w:docPartUnique/>
        </w:docPartObj>
      </w:sdtPr>
      <w:sdtEndPr/>
      <w:sdtContent>
        <w:p w:rsidR="00D52A94" w:rsidRPr="00753563" w:rsidRDefault="00753563" w:rsidP="005F7CF0">
          <w:pPr>
            <w:pStyle w:val="SubHeading"/>
            <w:rPr>
              <w:rStyle w:val="SubHeadingChar"/>
              <w:b/>
            </w:rPr>
          </w:pPr>
          <w:r w:rsidRPr="00753563">
            <w:rPr>
              <w:rStyle w:val="SubHeadingChar"/>
              <w:b/>
            </w:rPr>
            <w:t>MỤC LỤC</w:t>
          </w:r>
        </w:p>
        <w:bookmarkStart w:id="1" w:name="_GoBack"/>
        <w:bookmarkEnd w:id="1"/>
        <w:p w:rsidR="00CA3A62" w:rsidRDefault="00D52A94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64698" w:history="1">
            <w:r w:rsidR="00CA3A62" w:rsidRPr="005D1E5A">
              <w:rPr>
                <w:rStyle w:val="Hyperlink"/>
                <w:noProof/>
              </w:rPr>
              <w:t>1.</w:t>
            </w:r>
            <w:r w:rsidR="00CA3A62"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="00CA3A62" w:rsidRPr="005D1E5A">
              <w:rPr>
                <w:rStyle w:val="Hyperlink"/>
                <w:noProof/>
              </w:rPr>
              <w:t>giới thiệu chung về hệ thống</w:t>
            </w:r>
            <w:r w:rsidR="00CA3A62">
              <w:rPr>
                <w:noProof/>
                <w:webHidden/>
              </w:rPr>
              <w:tab/>
            </w:r>
            <w:r w:rsidR="00CA3A62">
              <w:rPr>
                <w:noProof/>
                <w:webHidden/>
              </w:rPr>
              <w:fldChar w:fldCharType="begin"/>
            </w:r>
            <w:r w:rsidR="00CA3A62">
              <w:rPr>
                <w:noProof/>
                <w:webHidden/>
              </w:rPr>
              <w:instrText xml:space="preserve"> PAGEREF _Toc39564698 \h </w:instrText>
            </w:r>
            <w:r w:rsidR="00CA3A62">
              <w:rPr>
                <w:noProof/>
                <w:webHidden/>
              </w:rPr>
            </w:r>
            <w:r w:rsidR="00CA3A62">
              <w:rPr>
                <w:noProof/>
                <w:webHidden/>
              </w:rPr>
              <w:fldChar w:fldCharType="separate"/>
            </w:r>
            <w:r w:rsidR="00CA3A62">
              <w:rPr>
                <w:noProof/>
                <w:webHidden/>
              </w:rPr>
              <w:t>4</w:t>
            </w:r>
            <w:r w:rsidR="00CA3A62">
              <w:rPr>
                <w:noProof/>
                <w:webHidden/>
              </w:rPr>
              <w:fldChar w:fldCharType="end"/>
            </w:r>
          </w:hyperlink>
        </w:p>
        <w:p w:rsidR="00CA3A62" w:rsidRDefault="00CA3A62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564699" w:history="1">
            <w:r w:rsidRPr="005D1E5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5D1E5A">
              <w:rPr>
                <w:rStyle w:val="Hyperlink"/>
                <w:noProof/>
              </w:rPr>
              <w:t>danh sách máy chủ và tài khoản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A62" w:rsidRDefault="00CA3A62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564700" w:history="1">
            <w:r w:rsidRPr="005D1E5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5D1E5A">
              <w:rPr>
                <w:rStyle w:val="Hyperlink"/>
                <w:noProof/>
              </w:rPr>
              <w:t>thành phần ứng dụng và tài khoản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A62" w:rsidRDefault="00CA3A62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564701" w:history="1">
            <w:r w:rsidRPr="005D1E5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5D1E5A">
              <w:rPr>
                <w:rStyle w:val="Hyperlink"/>
                <w:noProof/>
              </w:rPr>
              <w:t>quản lý cấu hình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A62" w:rsidRDefault="00CA3A62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564702" w:history="1">
            <w:r w:rsidRPr="005D1E5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5D1E5A">
              <w:rPr>
                <w:rStyle w:val="Hyperlink"/>
                <w:noProof/>
              </w:rPr>
              <w:t>quản lý tài khoản ứng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A62" w:rsidRDefault="00CA3A62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564703" w:history="1">
            <w:r w:rsidRPr="005D1E5A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5D1E5A">
              <w:rPr>
                <w:rStyle w:val="Hyperlink"/>
                <w:noProof/>
              </w:rPr>
              <w:t>các bước vận hành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3A62" w:rsidRDefault="00CA3A62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lang w:eastAsia="en-US"/>
            </w:rPr>
          </w:pPr>
          <w:hyperlink w:anchor="_Toc39564704" w:history="1">
            <w:r w:rsidRPr="005D1E5A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en-US"/>
              </w:rPr>
              <w:tab/>
            </w:r>
            <w:r w:rsidRPr="005D1E5A">
              <w:rPr>
                <w:rStyle w:val="Hyperlink"/>
                <w:noProof/>
              </w:rPr>
              <w:t>các lỗi thường gặp và cách xử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_Toc39564704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2A94" w:rsidRDefault="00D52A94">
          <w:r>
            <w:rPr>
              <w:b/>
              <w:bCs/>
              <w:noProof/>
            </w:rPr>
            <w:fldChar w:fldCharType="end"/>
          </w:r>
        </w:p>
      </w:sdtContent>
    </w:sdt>
    <w:p w:rsidR="004211AC" w:rsidRDefault="004211AC" w:rsidP="00533395">
      <w:pPr>
        <w:rPr>
          <w:noProof/>
        </w:rPr>
      </w:pPr>
      <w:r>
        <w:rPr>
          <w:noProof/>
        </w:rPr>
        <w:br w:type="page"/>
      </w:r>
    </w:p>
    <w:p w:rsidR="00255B34" w:rsidRDefault="00345422" w:rsidP="005F7CF0">
      <w:pPr>
        <w:pStyle w:val="Heading1"/>
      </w:pPr>
      <w:bookmarkStart w:id="2" w:name="_Toc39564698"/>
      <w:r>
        <w:lastRenderedPageBreak/>
        <w:t>giới thiệu</w:t>
      </w:r>
      <w:r w:rsidR="00BB27D0">
        <w:t xml:space="preserve"> chung </w:t>
      </w:r>
      <w:r>
        <w:t>về</w:t>
      </w:r>
      <w:r w:rsidR="00BB27D0">
        <w:t xml:space="preserve"> hệ thống</w:t>
      </w:r>
      <w:bookmarkEnd w:id="2"/>
    </w:p>
    <w:p w:rsidR="00BB27D0" w:rsidRDefault="00BB27D0" w:rsidP="00BB27D0">
      <w:pPr>
        <w:pStyle w:val="ListParagraph"/>
        <w:numPr>
          <w:ilvl w:val="0"/>
          <w:numId w:val="4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F10CEE" w:rsidRDefault="00345422" w:rsidP="00BB27D0">
      <w:pPr>
        <w:pStyle w:val="ListParagraph"/>
        <w:numPr>
          <w:ilvl w:val="0"/>
          <w:numId w:val="43"/>
        </w:numPr>
      </w:pPr>
      <w:proofErr w:type="spellStart"/>
      <w:r>
        <w:t>K</w:t>
      </w:r>
      <w:r w:rsidR="00BB27D0">
        <w:t>iến</w:t>
      </w:r>
      <w:proofErr w:type="spellEnd"/>
      <w:r w:rsidR="00BB27D0">
        <w:t xml:space="preserve"> </w:t>
      </w:r>
      <w:proofErr w:type="spellStart"/>
      <w:r w:rsidR="00BB27D0">
        <w:t>trúc</w:t>
      </w:r>
      <w:proofErr w:type="spellEnd"/>
      <w:r w:rsidR="00BB27D0">
        <w:t xml:space="preserve">, Diagram </w:t>
      </w:r>
      <w:proofErr w:type="spellStart"/>
      <w:r w:rsidR="00BB27D0">
        <w:t>của</w:t>
      </w:r>
      <w:proofErr w:type="spellEnd"/>
      <w:r w:rsidR="00BB27D0">
        <w:t xml:space="preserve"> </w:t>
      </w:r>
      <w:proofErr w:type="spellStart"/>
      <w:r w:rsidR="00BB27D0">
        <w:t>hệ</w:t>
      </w:r>
      <w:proofErr w:type="spellEnd"/>
      <w:r w:rsidR="00BB27D0">
        <w:t xml:space="preserve"> </w:t>
      </w:r>
      <w:proofErr w:type="spellStart"/>
      <w:r w:rsidR="00BB27D0">
        <w:t>thống</w:t>
      </w:r>
      <w:proofErr w:type="spellEnd"/>
    </w:p>
    <w:p w:rsidR="00BB27D0" w:rsidRDefault="00345422" w:rsidP="00BB27D0">
      <w:pPr>
        <w:pStyle w:val="ListParagraph"/>
        <w:numPr>
          <w:ilvl w:val="0"/>
          <w:numId w:val="43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345422" w:rsidRDefault="00345422" w:rsidP="00BB27D0">
      <w:pPr>
        <w:pStyle w:val="ListParagraph"/>
        <w:numPr>
          <w:ilvl w:val="0"/>
          <w:numId w:val="43"/>
        </w:numPr>
      </w:pPr>
      <w:proofErr w:type="spellStart"/>
      <w:r>
        <w:t>Thuật</w:t>
      </w:r>
      <w:proofErr w:type="spellEnd"/>
      <w:r>
        <w:t xml:space="preserve"> </w:t>
      </w:r>
      <w:proofErr w:type="spellStart"/>
      <w:r>
        <w:t>ngữ</w:t>
      </w:r>
      <w:proofErr w:type="spellEnd"/>
      <w:r>
        <w:t>/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54"/>
        <w:gridCol w:w="4454"/>
      </w:tblGrid>
      <w:tr w:rsidR="004676FD" w:rsidTr="004676FD">
        <w:tc>
          <w:tcPr>
            <w:tcW w:w="4814" w:type="dxa"/>
          </w:tcPr>
          <w:p w:rsidR="004676FD" w:rsidRDefault="004676FD" w:rsidP="004676FD">
            <w:pPr>
              <w:pStyle w:val="ListParagraph"/>
              <w:ind w:left="0"/>
            </w:pPr>
          </w:p>
        </w:tc>
        <w:tc>
          <w:tcPr>
            <w:tcW w:w="4814" w:type="dxa"/>
          </w:tcPr>
          <w:p w:rsidR="004676FD" w:rsidRDefault="004676FD" w:rsidP="004676FD">
            <w:pPr>
              <w:pStyle w:val="ListParagraph"/>
              <w:ind w:left="0"/>
            </w:pPr>
          </w:p>
        </w:tc>
      </w:tr>
      <w:tr w:rsidR="004676FD" w:rsidTr="004676FD">
        <w:tc>
          <w:tcPr>
            <w:tcW w:w="4814" w:type="dxa"/>
          </w:tcPr>
          <w:p w:rsidR="004676FD" w:rsidRDefault="004676FD" w:rsidP="004676FD">
            <w:pPr>
              <w:pStyle w:val="ListParagraph"/>
              <w:ind w:left="0"/>
            </w:pPr>
          </w:p>
        </w:tc>
        <w:tc>
          <w:tcPr>
            <w:tcW w:w="4814" w:type="dxa"/>
          </w:tcPr>
          <w:p w:rsidR="004676FD" w:rsidRDefault="004676FD" w:rsidP="004676FD">
            <w:pPr>
              <w:pStyle w:val="ListParagraph"/>
              <w:ind w:left="0"/>
            </w:pPr>
          </w:p>
        </w:tc>
      </w:tr>
    </w:tbl>
    <w:p w:rsidR="005F7CF0" w:rsidRDefault="00345422" w:rsidP="005F7CF0">
      <w:pPr>
        <w:pStyle w:val="Heading1"/>
      </w:pPr>
      <w:bookmarkStart w:id="3" w:name="_Toc39564699"/>
      <w:bookmarkEnd w:id="0"/>
      <w:r>
        <w:t>danh sách máy chủ và tài khoản hệ thống</w:t>
      </w:r>
      <w:bookmarkEnd w:id="3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47"/>
        <w:gridCol w:w="1947"/>
        <w:gridCol w:w="1893"/>
        <w:gridCol w:w="1990"/>
        <w:gridCol w:w="1851"/>
      </w:tblGrid>
      <w:tr w:rsidR="00345422" w:rsidTr="00345422">
        <w:trPr>
          <w:jc w:val="center"/>
        </w:trPr>
        <w:tc>
          <w:tcPr>
            <w:tcW w:w="1947" w:type="dxa"/>
          </w:tcPr>
          <w:p w:rsidR="00345422" w:rsidRPr="00345422" w:rsidRDefault="00345422" w:rsidP="005F7CF0">
            <w:pPr>
              <w:rPr>
                <w:b/>
              </w:rPr>
            </w:pPr>
            <w:proofErr w:type="spellStart"/>
            <w:r w:rsidRPr="00345422">
              <w:rPr>
                <w:b/>
              </w:rPr>
              <w:t>Tên</w:t>
            </w:r>
            <w:proofErr w:type="spellEnd"/>
            <w:r w:rsidRPr="00345422">
              <w:rPr>
                <w:b/>
              </w:rPr>
              <w:t xml:space="preserve"> </w:t>
            </w:r>
            <w:proofErr w:type="spellStart"/>
            <w:r w:rsidRPr="00345422">
              <w:rPr>
                <w:b/>
              </w:rPr>
              <w:t>máy</w:t>
            </w:r>
            <w:proofErr w:type="spellEnd"/>
            <w:r w:rsidRPr="00345422">
              <w:rPr>
                <w:b/>
              </w:rPr>
              <w:t xml:space="preserve"> </w:t>
            </w:r>
            <w:proofErr w:type="spellStart"/>
            <w:r w:rsidRPr="00345422">
              <w:rPr>
                <w:b/>
              </w:rPr>
              <w:t>chủ</w:t>
            </w:r>
            <w:proofErr w:type="spellEnd"/>
          </w:p>
        </w:tc>
        <w:tc>
          <w:tcPr>
            <w:tcW w:w="1947" w:type="dxa"/>
          </w:tcPr>
          <w:p w:rsidR="00345422" w:rsidRPr="00345422" w:rsidRDefault="00345422" w:rsidP="005F7CF0">
            <w:pPr>
              <w:rPr>
                <w:b/>
              </w:rPr>
            </w:pPr>
            <w:proofErr w:type="spellStart"/>
            <w:r w:rsidRPr="00345422">
              <w:rPr>
                <w:b/>
              </w:rPr>
              <w:t>Mô</w:t>
            </w:r>
            <w:proofErr w:type="spellEnd"/>
            <w:r w:rsidRPr="00345422">
              <w:rPr>
                <w:b/>
              </w:rPr>
              <w:t xml:space="preserve"> </w:t>
            </w:r>
            <w:proofErr w:type="spellStart"/>
            <w:r w:rsidRPr="00345422">
              <w:rPr>
                <w:b/>
              </w:rPr>
              <w:t>tả</w:t>
            </w:r>
            <w:proofErr w:type="spellEnd"/>
            <w:r w:rsidRPr="00345422">
              <w:rPr>
                <w:b/>
              </w:rPr>
              <w:t xml:space="preserve"> </w:t>
            </w:r>
            <w:proofErr w:type="spellStart"/>
            <w:r w:rsidRPr="00345422">
              <w:rPr>
                <w:b/>
              </w:rPr>
              <w:t>máy</w:t>
            </w:r>
            <w:proofErr w:type="spellEnd"/>
            <w:r w:rsidRPr="00345422">
              <w:rPr>
                <w:b/>
              </w:rPr>
              <w:t xml:space="preserve"> </w:t>
            </w:r>
            <w:proofErr w:type="spellStart"/>
            <w:r w:rsidRPr="00345422">
              <w:rPr>
                <w:b/>
              </w:rPr>
              <w:t>chủ</w:t>
            </w:r>
            <w:proofErr w:type="spellEnd"/>
          </w:p>
        </w:tc>
        <w:tc>
          <w:tcPr>
            <w:tcW w:w="1893" w:type="dxa"/>
          </w:tcPr>
          <w:p w:rsidR="00345422" w:rsidRPr="00345422" w:rsidRDefault="00345422" w:rsidP="005F7CF0">
            <w:pPr>
              <w:rPr>
                <w:b/>
              </w:rPr>
            </w:pPr>
            <w:r w:rsidRPr="00345422">
              <w:rPr>
                <w:b/>
              </w:rPr>
              <w:t>IP</w:t>
            </w:r>
          </w:p>
        </w:tc>
        <w:tc>
          <w:tcPr>
            <w:tcW w:w="1990" w:type="dxa"/>
          </w:tcPr>
          <w:p w:rsidR="00345422" w:rsidRPr="00345422" w:rsidRDefault="00345422" w:rsidP="00345422">
            <w:pPr>
              <w:rPr>
                <w:b/>
              </w:rPr>
            </w:pPr>
            <w:proofErr w:type="spellStart"/>
            <w:r w:rsidRPr="00345422">
              <w:rPr>
                <w:b/>
              </w:rPr>
              <w:t>Tài</w:t>
            </w:r>
            <w:proofErr w:type="spellEnd"/>
            <w:r w:rsidRPr="00345422">
              <w:rPr>
                <w:b/>
              </w:rPr>
              <w:t xml:space="preserve"> </w:t>
            </w:r>
            <w:proofErr w:type="spellStart"/>
            <w:r w:rsidRPr="00345422">
              <w:rPr>
                <w:b/>
              </w:rPr>
              <w:t>khoản</w:t>
            </w:r>
            <w:proofErr w:type="spellEnd"/>
            <w:r w:rsidRPr="00345422">
              <w:rPr>
                <w:b/>
              </w:rPr>
              <w:t xml:space="preserve"> </w:t>
            </w:r>
            <w:proofErr w:type="spellStart"/>
            <w:r w:rsidRPr="00345422">
              <w:rPr>
                <w:b/>
              </w:rPr>
              <w:t>vận</w:t>
            </w:r>
            <w:proofErr w:type="spellEnd"/>
            <w:r w:rsidRPr="00345422">
              <w:rPr>
                <w:b/>
              </w:rPr>
              <w:t xml:space="preserve"> </w:t>
            </w:r>
            <w:proofErr w:type="spellStart"/>
            <w:r w:rsidRPr="00345422">
              <w:rPr>
                <w:b/>
              </w:rPr>
              <w:t>hành</w:t>
            </w:r>
            <w:proofErr w:type="spellEnd"/>
            <w:r w:rsidRPr="00345422">
              <w:rPr>
                <w:b/>
              </w:rPr>
              <w:t xml:space="preserve"> </w:t>
            </w:r>
            <w:proofErr w:type="spellStart"/>
            <w:r w:rsidRPr="00345422">
              <w:rPr>
                <w:b/>
              </w:rPr>
              <w:t>máy</w:t>
            </w:r>
            <w:proofErr w:type="spellEnd"/>
            <w:r w:rsidRPr="00345422">
              <w:rPr>
                <w:b/>
              </w:rPr>
              <w:t xml:space="preserve"> </w:t>
            </w:r>
            <w:proofErr w:type="spellStart"/>
            <w:r w:rsidRPr="00345422">
              <w:rPr>
                <w:b/>
              </w:rPr>
              <w:t>chủ</w:t>
            </w:r>
            <w:proofErr w:type="spellEnd"/>
          </w:p>
        </w:tc>
        <w:tc>
          <w:tcPr>
            <w:tcW w:w="1851" w:type="dxa"/>
          </w:tcPr>
          <w:p w:rsidR="00345422" w:rsidRPr="00345422" w:rsidRDefault="00345422" w:rsidP="005F7CF0">
            <w:pPr>
              <w:rPr>
                <w:b/>
              </w:rPr>
            </w:pPr>
            <w:proofErr w:type="spellStart"/>
            <w:r w:rsidRPr="00345422">
              <w:rPr>
                <w:b/>
              </w:rPr>
              <w:t>Mục</w:t>
            </w:r>
            <w:proofErr w:type="spellEnd"/>
            <w:r w:rsidRPr="00345422">
              <w:rPr>
                <w:b/>
              </w:rPr>
              <w:t xml:space="preserve"> </w:t>
            </w:r>
            <w:proofErr w:type="spellStart"/>
            <w:r w:rsidRPr="00345422">
              <w:rPr>
                <w:b/>
              </w:rPr>
              <w:t>đích</w:t>
            </w:r>
            <w:proofErr w:type="spellEnd"/>
            <w:r w:rsidRPr="00345422">
              <w:rPr>
                <w:b/>
              </w:rPr>
              <w:t xml:space="preserve"> </w:t>
            </w:r>
            <w:proofErr w:type="spellStart"/>
            <w:r w:rsidRPr="00345422">
              <w:rPr>
                <w:b/>
              </w:rPr>
              <w:t>sử</w:t>
            </w:r>
            <w:proofErr w:type="spellEnd"/>
            <w:r w:rsidRPr="00345422">
              <w:rPr>
                <w:b/>
              </w:rPr>
              <w:t xml:space="preserve"> </w:t>
            </w:r>
            <w:proofErr w:type="spellStart"/>
            <w:r w:rsidRPr="00345422">
              <w:rPr>
                <w:b/>
              </w:rPr>
              <w:t>dụng</w:t>
            </w:r>
            <w:proofErr w:type="spellEnd"/>
            <w:r w:rsidRPr="00345422">
              <w:rPr>
                <w:b/>
              </w:rPr>
              <w:t xml:space="preserve"> </w:t>
            </w:r>
            <w:proofErr w:type="spellStart"/>
            <w:r w:rsidRPr="00345422">
              <w:rPr>
                <w:b/>
              </w:rPr>
              <w:t>tài</w:t>
            </w:r>
            <w:proofErr w:type="spellEnd"/>
            <w:r w:rsidRPr="00345422">
              <w:rPr>
                <w:b/>
              </w:rPr>
              <w:t xml:space="preserve"> </w:t>
            </w:r>
            <w:proofErr w:type="spellStart"/>
            <w:r w:rsidRPr="00345422">
              <w:rPr>
                <w:b/>
              </w:rPr>
              <w:t>khoản</w:t>
            </w:r>
            <w:proofErr w:type="spellEnd"/>
          </w:p>
        </w:tc>
      </w:tr>
      <w:tr w:rsidR="00345422" w:rsidTr="00345422">
        <w:trPr>
          <w:jc w:val="center"/>
        </w:trPr>
        <w:tc>
          <w:tcPr>
            <w:tcW w:w="1947" w:type="dxa"/>
          </w:tcPr>
          <w:p w:rsidR="00345422" w:rsidRDefault="00345422" w:rsidP="005F7CF0"/>
        </w:tc>
        <w:tc>
          <w:tcPr>
            <w:tcW w:w="1947" w:type="dxa"/>
          </w:tcPr>
          <w:p w:rsidR="00345422" w:rsidRDefault="00345422" w:rsidP="005F7CF0"/>
        </w:tc>
        <w:tc>
          <w:tcPr>
            <w:tcW w:w="1893" w:type="dxa"/>
          </w:tcPr>
          <w:p w:rsidR="00345422" w:rsidRDefault="00345422" w:rsidP="005F7CF0"/>
        </w:tc>
        <w:tc>
          <w:tcPr>
            <w:tcW w:w="1990" w:type="dxa"/>
          </w:tcPr>
          <w:p w:rsidR="00345422" w:rsidRDefault="00345422" w:rsidP="005F7CF0"/>
        </w:tc>
        <w:tc>
          <w:tcPr>
            <w:tcW w:w="1851" w:type="dxa"/>
          </w:tcPr>
          <w:p w:rsidR="00345422" w:rsidRDefault="00345422" w:rsidP="005F7CF0"/>
        </w:tc>
      </w:tr>
      <w:tr w:rsidR="00345422" w:rsidTr="00345422">
        <w:trPr>
          <w:jc w:val="center"/>
        </w:trPr>
        <w:tc>
          <w:tcPr>
            <w:tcW w:w="1947" w:type="dxa"/>
          </w:tcPr>
          <w:p w:rsidR="00345422" w:rsidRDefault="00345422" w:rsidP="005F7CF0"/>
        </w:tc>
        <w:tc>
          <w:tcPr>
            <w:tcW w:w="1947" w:type="dxa"/>
          </w:tcPr>
          <w:p w:rsidR="00345422" w:rsidRDefault="00345422" w:rsidP="005F7CF0"/>
        </w:tc>
        <w:tc>
          <w:tcPr>
            <w:tcW w:w="1893" w:type="dxa"/>
          </w:tcPr>
          <w:p w:rsidR="00345422" w:rsidRDefault="00345422" w:rsidP="005F7CF0"/>
        </w:tc>
        <w:tc>
          <w:tcPr>
            <w:tcW w:w="1990" w:type="dxa"/>
          </w:tcPr>
          <w:p w:rsidR="00345422" w:rsidRDefault="00345422" w:rsidP="005F7CF0"/>
        </w:tc>
        <w:tc>
          <w:tcPr>
            <w:tcW w:w="1851" w:type="dxa"/>
          </w:tcPr>
          <w:p w:rsidR="00345422" w:rsidRDefault="00345422" w:rsidP="005F7CF0"/>
        </w:tc>
      </w:tr>
      <w:tr w:rsidR="00345422" w:rsidTr="00345422">
        <w:trPr>
          <w:jc w:val="center"/>
        </w:trPr>
        <w:tc>
          <w:tcPr>
            <w:tcW w:w="1947" w:type="dxa"/>
          </w:tcPr>
          <w:p w:rsidR="00345422" w:rsidRDefault="00345422" w:rsidP="005F7CF0"/>
        </w:tc>
        <w:tc>
          <w:tcPr>
            <w:tcW w:w="1947" w:type="dxa"/>
          </w:tcPr>
          <w:p w:rsidR="00345422" w:rsidRDefault="00345422" w:rsidP="005F7CF0"/>
        </w:tc>
        <w:tc>
          <w:tcPr>
            <w:tcW w:w="1893" w:type="dxa"/>
          </w:tcPr>
          <w:p w:rsidR="00345422" w:rsidRDefault="00345422" w:rsidP="005F7CF0"/>
        </w:tc>
        <w:tc>
          <w:tcPr>
            <w:tcW w:w="1990" w:type="dxa"/>
          </w:tcPr>
          <w:p w:rsidR="00345422" w:rsidRDefault="00345422" w:rsidP="005F7CF0"/>
        </w:tc>
        <w:tc>
          <w:tcPr>
            <w:tcW w:w="1851" w:type="dxa"/>
          </w:tcPr>
          <w:p w:rsidR="00345422" w:rsidRDefault="00345422" w:rsidP="005F7CF0"/>
        </w:tc>
      </w:tr>
      <w:tr w:rsidR="00345422" w:rsidTr="00345422">
        <w:trPr>
          <w:jc w:val="center"/>
        </w:trPr>
        <w:tc>
          <w:tcPr>
            <w:tcW w:w="1947" w:type="dxa"/>
          </w:tcPr>
          <w:p w:rsidR="00345422" w:rsidRDefault="00345422" w:rsidP="005F7CF0"/>
        </w:tc>
        <w:tc>
          <w:tcPr>
            <w:tcW w:w="1947" w:type="dxa"/>
          </w:tcPr>
          <w:p w:rsidR="00345422" w:rsidRDefault="00345422" w:rsidP="005F7CF0"/>
        </w:tc>
        <w:tc>
          <w:tcPr>
            <w:tcW w:w="1893" w:type="dxa"/>
          </w:tcPr>
          <w:p w:rsidR="00345422" w:rsidRDefault="00345422" w:rsidP="005F7CF0"/>
        </w:tc>
        <w:tc>
          <w:tcPr>
            <w:tcW w:w="1990" w:type="dxa"/>
          </w:tcPr>
          <w:p w:rsidR="00345422" w:rsidRDefault="00345422" w:rsidP="005F7CF0"/>
        </w:tc>
        <w:tc>
          <w:tcPr>
            <w:tcW w:w="1851" w:type="dxa"/>
          </w:tcPr>
          <w:p w:rsidR="00345422" w:rsidRDefault="00345422" w:rsidP="005F7CF0"/>
        </w:tc>
      </w:tr>
    </w:tbl>
    <w:p w:rsidR="005F7CF0" w:rsidRPr="005F7CF0" w:rsidRDefault="005F7CF0" w:rsidP="005F7CF0"/>
    <w:p w:rsidR="00345422" w:rsidRDefault="00345422" w:rsidP="00345422">
      <w:pPr>
        <w:pStyle w:val="Heading1"/>
      </w:pPr>
      <w:bookmarkStart w:id="4" w:name="_Toc39564700"/>
      <w:r>
        <w:t>thành phần ứng dụng và tài khoản ứng dụng</w:t>
      </w:r>
      <w:bookmarkEnd w:id="4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0"/>
        <w:gridCol w:w="2644"/>
        <w:gridCol w:w="1893"/>
        <w:gridCol w:w="2663"/>
      </w:tblGrid>
      <w:tr w:rsidR="00345422" w:rsidTr="0073125F">
        <w:trPr>
          <w:jc w:val="center"/>
        </w:trPr>
        <w:tc>
          <w:tcPr>
            <w:tcW w:w="2340" w:type="dxa"/>
          </w:tcPr>
          <w:p w:rsidR="00345422" w:rsidRPr="00345422" w:rsidRDefault="00345422" w:rsidP="007C6444">
            <w:pPr>
              <w:rPr>
                <w:b/>
              </w:rPr>
            </w:pP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</w:p>
        </w:tc>
        <w:tc>
          <w:tcPr>
            <w:tcW w:w="2644" w:type="dxa"/>
          </w:tcPr>
          <w:p w:rsidR="00345422" w:rsidRPr="00345422" w:rsidRDefault="00345422" w:rsidP="007C6444">
            <w:pPr>
              <w:rPr>
                <w:b/>
              </w:rPr>
            </w:pPr>
            <w:proofErr w:type="spellStart"/>
            <w:r>
              <w:rPr>
                <w:b/>
              </w:rPr>
              <w:t>Mô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tả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chức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năng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thành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phần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</w:p>
        </w:tc>
        <w:tc>
          <w:tcPr>
            <w:tcW w:w="1893" w:type="dxa"/>
          </w:tcPr>
          <w:p w:rsidR="00345422" w:rsidRPr="00345422" w:rsidRDefault="00345422" w:rsidP="007C6444">
            <w:pPr>
              <w:rPr>
                <w:b/>
              </w:rPr>
            </w:pP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khoản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</w:p>
        </w:tc>
        <w:tc>
          <w:tcPr>
            <w:tcW w:w="2663" w:type="dxa"/>
          </w:tcPr>
          <w:p w:rsidR="00345422" w:rsidRPr="00345422" w:rsidRDefault="00345422" w:rsidP="007C6444">
            <w:pPr>
              <w:rPr>
                <w:b/>
              </w:rPr>
            </w:pPr>
            <w:proofErr w:type="spellStart"/>
            <w:r>
              <w:rPr>
                <w:b/>
              </w:rPr>
              <w:t>Mục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đích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sử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tài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khoản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ứng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dụng</w:t>
            </w:r>
            <w:proofErr w:type="spellEnd"/>
          </w:p>
        </w:tc>
      </w:tr>
      <w:tr w:rsidR="00345422" w:rsidTr="0073125F">
        <w:trPr>
          <w:jc w:val="center"/>
        </w:trPr>
        <w:tc>
          <w:tcPr>
            <w:tcW w:w="2340" w:type="dxa"/>
          </w:tcPr>
          <w:p w:rsidR="00345422" w:rsidRDefault="00345422" w:rsidP="007C6444"/>
        </w:tc>
        <w:tc>
          <w:tcPr>
            <w:tcW w:w="2644" w:type="dxa"/>
          </w:tcPr>
          <w:p w:rsidR="00345422" w:rsidRDefault="00345422" w:rsidP="007C6444"/>
        </w:tc>
        <w:tc>
          <w:tcPr>
            <w:tcW w:w="1893" w:type="dxa"/>
          </w:tcPr>
          <w:p w:rsidR="00345422" w:rsidRDefault="00345422" w:rsidP="007C6444"/>
        </w:tc>
        <w:tc>
          <w:tcPr>
            <w:tcW w:w="2663" w:type="dxa"/>
          </w:tcPr>
          <w:p w:rsidR="00345422" w:rsidRDefault="00345422" w:rsidP="007C6444"/>
        </w:tc>
      </w:tr>
      <w:tr w:rsidR="00345422" w:rsidTr="0073125F">
        <w:trPr>
          <w:jc w:val="center"/>
        </w:trPr>
        <w:tc>
          <w:tcPr>
            <w:tcW w:w="2340" w:type="dxa"/>
          </w:tcPr>
          <w:p w:rsidR="00345422" w:rsidRDefault="00345422" w:rsidP="007C6444"/>
        </w:tc>
        <w:tc>
          <w:tcPr>
            <w:tcW w:w="2644" w:type="dxa"/>
          </w:tcPr>
          <w:p w:rsidR="00345422" w:rsidRDefault="00345422" w:rsidP="007C6444"/>
        </w:tc>
        <w:tc>
          <w:tcPr>
            <w:tcW w:w="1893" w:type="dxa"/>
          </w:tcPr>
          <w:p w:rsidR="00345422" w:rsidRDefault="00345422" w:rsidP="007C6444"/>
        </w:tc>
        <w:tc>
          <w:tcPr>
            <w:tcW w:w="2663" w:type="dxa"/>
          </w:tcPr>
          <w:p w:rsidR="00345422" w:rsidRDefault="00345422" w:rsidP="007C6444"/>
        </w:tc>
      </w:tr>
      <w:tr w:rsidR="00345422" w:rsidTr="0073125F">
        <w:trPr>
          <w:jc w:val="center"/>
        </w:trPr>
        <w:tc>
          <w:tcPr>
            <w:tcW w:w="2340" w:type="dxa"/>
          </w:tcPr>
          <w:p w:rsidR="00345422" w:rsidRDefault="00345422" w:rsidP="007C6444"/>
        </w:tc>
        <w:tc>
          <w:tcPr>
            <w:tcW w:w="2644" w:type="dxa"/>
          </w:tcPr>
          <w:p w:rsidR="00345422" w:rsidRDefault="00345422" w:rsidP="007C6444"/>
        </w:tc>
        <w:tc>
          <w:tcPr>
            <w:tcW w:w="1893" w:type="dxa"/>
          </w:tcPr>
          <w:p w:rsidR="00345422" w:rsidRDefault="00345422" w:rsidP="007C6444"/>
        </w:tc>
        <w:tc>
          <w:tcPr>
            <w:tcW w:w="2663" w:type="dxa"/>
          </w:tcPr>
          <w:p w:rsidR="00345422" w:rsidRDefault="00345422" w:rsidP="007C6444"/>
        </w:tc>
      </w:tr>
      <w:tr w:rsidR="00345422" w:rsidTr="0073125F">
        <w:trPr>
          <w:jc w:val="center"/>
        </w:trPr>
        <w:tc>
          <w:tcPr>
            <w:tcW w:w="2340" w:type="dxa"/>
          </w:tcPr>
          <w:p w:rsidR="00345422" w:rsidRDefault="00345422" w:rsidP="007C6444"/>
        </w:tc>
        <w:tc>
          <w:tcPr>
            <w:tcW w:w="2644" w:type="dxa"/>
          </w:tcPr>
          <w:p w:rsidR="00345422" w:rsidRDefault="00345422" w:rsidP="007C6444"/>
        </w:tc>
        <w:tc>
          <w:tcPr>
            <w:tcW w:w="1893" w:type="dxa"/>
          </w:tcPr>
          <w:p w:rsidR="00345422" w:rsidRDefault="00345422" w:rsidP="007C6444"/>
        </w:tc>
        <w:tc>
          <w:tcPr>
            <w:tcW w:w="2663" w:type="dxa"/>
          </w:tcPr>
          <w:p w:rsidR="00345422" w:rsidRDefault="00345422" w:rsidP="007C6444"/>
        </w:tc>
      </w:tr>
    </w:tbl>
    <w:p w:rsidR="005F7CF0" w:rsidRDefault="00345422" w:rsidP="005F7CF0">
      <w:pPr>
        <w:pStyle w:val="Heading1"/>
      </w:pPr>
      <w:bookmarkStart w:id="5" w:name="_Toc39564701"/>
      <w:r>
        <w:t>quản lý cấu hình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2457"/>
        <w:gridCol w:w="1710"/>
        <w:gridCol w:w="2250"/>
      </w:tblGrid>
      <w:tr w:rsidR="004676FD" w:rsidTr="004676FD">
        <w:tc>
          <w:tcPr>
            <w:tcW w:w="1604" w:type="dxa"/>
          </w:tcPr>
          <w:p w:rsidR="004676FD" w:rsidRDefault="004676FD" w:rsidP="00345422"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1604" w:type="dxa"/>
          </w:tcPr>
          <w:p w:rsidR="004676FD" w:rsidRDefault="004676FD" w:rsidP="00345422"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(folder/</w:t>
            </w:r>
            <w:proofErr w:type="spellStart"/>
            <w:r>
              <w:t>db</w:t>
            </w:r>
            <w:proofErr w:type="spellEnd"/>
            <w:r>
              <w:t>)</w:t>
            </w:r>
          </w:p>
        </w:tc>
        <w:tc>
          <w:tcPr>
            <w:tcW w:w="2457" w:type="dxa"/>
          </w:tcPr>
          <w:p w:rsidR="004676FD" w:rsidRDefault="004676FD" w:rsidP="00345422"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ý </w:t>
            </w:r>
            <w:proofErr w:type="spellStart"/>
            <w:r>
              <w:t>nghĩa</w:t>
            </w:r>
            <w:proofErr w:type="spellEnd"/>
            <w:r>
              <w:t xml:space="preserve"> </w:t>
            </w: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  <w:tc>
          <w:tcPr>
            <w:tcW w:w="1710" w:type="dxa"/>
          </w:tcPr>
          <w:p w:rsidR="004676FD" w:rsidRDefault="004676FD" w:rsidP="00345422"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</w:p>
        </w:tc>
        <w:tc>
          <w:tcPr>
            <w:tcW w:w="2250" w:type="dxa"/>
          </w:tcPr>
          <w:p w:rsidR="004676FD" w:rsidRDefault="004676FD" w:rsidP="00345422">
            <w:proofErr w:type="spellStart"/>
            <w:r>
              <w:t>Lưu</w:t>
            </w:r>
            <w:proofErr w:type="spellEnd"/>
            <w:r>
              <w:t xml:space="preserve"> ý</w:t>
            </w:r>
          </w:p>
        </w:tc>
      </w:tr>
      <w:tr w:rsidR="004676FD" w:rsidTr="004676FD">
        <w:tc>
          <w:tcPr>
            <w:tcW w:w="1604" w:type="dxa"/>
          </w:tcPr>
          <w:p w:rsidR="004676FD" w:rsidRDefault="004676FD" w:rsidP="00345422"/>
        </w:tc>
        <w:tc>
          <w:tcPr>
            <w:tcW w:w="1604" w:type="dxa"/>
          </w:tcPr>
          <w:p w:rsidR="004676FD" w:rsidRDefault="004676FD" w:rsidP="00345422"/>
        </w:tc>
        <w:tc>
          <w:tcPr>
            <w:tcW w:w="2457" w:type="dxa"/>
          </w:tcPr>
          <w:p w:rsidR="004676FD" w:rsidRDefault="004676FD" w:rsidP="00345422"/>
        </w:tc>
        <w:tc>
          <w:tcPr>
            <w:tcW w:w="1710" w:type="dxa"/>
          </w:tcPr>
          <w:p w:rsidR="004676FD" w:rsidRDefault="004676FD" w:rsidP="00345422"/>
        </w:tc>
        <w:tc>
          <w:tcPr>
            <w:tcW w:w="2250" w:type="dxa"/>
          </w:tcPr>
          <w:p w:rsidR="004676FD" w:rsidRDefault="004676FD" w:rsidP="00345422"/>
        </w:tc>
      </w:tr>
      <w:tr w:rsidR="004676FD" w:rsidTr="004676FD">
        <w:tc>
          <w:tcPr>
            <w:tcW w:w="1604" w:type="dxa"/>
          </w:tcPr>
          <w:p w:rsidR="004676FD" w:rsidRDefault="004676FD" w:rsidP="00345422"/>
        </w:tc>
        <w:tc>
          <w:tcPr>
            <w:tcW w:w="1604" w:type="dxa"/>
          </w:tcPr>
          <w:p w:rsidR="004676FD" w:rsidRDefault="004676FD" w:rsidP="00345422"/>
        </w:tc>
        <w:tc>
          <w:tcPr>
            <w:tcW w:w="2457" w:type="dxa"/>
          </w:tcPr>
          <w:p w:rsidR="004676FD" w:rsidRDefault="004676FD" w:rsidP="00345422"/>
        </w:tc>
        <w:tc>
          <w:tcPr>
            <w:tcW w:w="1710" w:type="dxa"/>
          </w:tcPr>
          <w:p w:rsidR="004676FD" w:rsidRDefault="004676FD" w:rsidP="00345422"/>
        </w:tc>
        <w:tc>
          <w:tcPr>
            <w:tcW w:w="2250" w:type="dxa"/>
          </w:tcPr>
          <w:p w:rsidR="004676FD" w:rsidRDefault="004676FD" w:rsidP="00345422"/>
        </w:tc>
      </w:tr>
    </w:tbl>
    <w:p w:rsidR="00345422" w:rsidRDefault="004676FD" w:rsidP="004676FD">
      <w:pPr>
        <w:pStyle w:val="Heading1"/>
      </w:pPr>
      <w:bookmarkStart w:id="6" w:name="_Toc39564702"/>
      <w:r>
        <w:t>quản lý tài khoản ứng dụng</w:t>
      </w:r>
      <w:bookmarkEnd w:id="6"/>
    </w:p>
    <w:p w:rsidR="004676FD" w:rsidRPr="004676FD" w:rsidRDefault="004676FD" w:rsidP="004676FD">
      <w:pPr>
        <w:pStyle w:val="NoSpacing"/>
      </w:pPr>
    </w:p>
    <w:p w:rsidR="004676FD" w:rsidRDefault="004676FD" w:rsidP="004676FD">
      <w:pPr>
        <w:pStyle w:val="ListParagraph"/>
        <w:numPr>
          <w:ilvl w:val="0"/>
          <w:numId w:val="4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4676FD" w:rsidRDefault="004676FD" w:rsidP="004676FD">
      <w:pPr>
        <w:pStyle w:val="ListParagraph"/>
        <w:numPr>
          <w:ilvl w:val="0"/>
          <w:numId w:val="43"/>
        </w:numPr>
      </w:pPr>
      <w:proofErr w:type="spellStart"/>
      <w:r>
        <w:lastRenderedPageBreak/>
        <w:t>Các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4676FD" w:rsidRDefault="004676FD" w:rsidP="004676FD">
      <w:pPr>
        <w:pStyle w:val="ListParagraph"/>
        <w:numPr>
          <w:ilvl w:val="0"/>
          <w:numId w:val="43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/edit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4676FD" w:rsidRDefault="004676FD" w:rsidP="004676FD">
      <w:pPr>
        <w:pStyle w:val="ListParagraph"/>
        <w:numPr>
          <w:ilvl w:val="0"/>
          <w:numId w:val="43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/edit/disable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4676FD" w:rsidRDefault="004676FD" w:rsidP="004676FD">
      <w:pPr>
        <w:pStyle w:val="ListParagraph"/>
        <w:numPr>
          <w:ilvl w:val="0"/>
          <w:numId w:val="4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/edit/disable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</w:p>
    <w:p w:rsidR="004676FD" w:rsidRDefault="004676FD" w:rsidP="004676FD">
      <w:pPr>
        <w:pStyle w:val="Heading1"/>
      </w:pPr>
      <w:bookmarkStart w:id="7" w:name="_Toc39564703"/>
      <w:r>
        <w:t>các bước vận hành hệ thống</w:t>
      </w:r>
      <w:bookmarkEnd w:id="7"/>
    </w:p>
    <w:p w:rsidR="004676FD" w:rsidRDefault="004676FD" w:rsidP="004676FD">
      <w:pPr>
        <w:pStyle w:val="ListParagraph"/>
        <w:numPr>
          <w:ilvl w:val="0"/>
          <w:numId w:val="4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/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ngày</w:t>
      </w:r>
      <w:proofErr w:type="spellEnd"/>
    </w:p>
    <w:p w:rsidR="004676FD" w:rsidRDefault="004676FD" w:rsidP="004676FD">
      <w:pPr>
        <w:pStyle w:val="ListParagraph"/>
        <w:numPr>
          <w:ilvl w:val="0"/>
          <w:numId w:val="4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>/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proofErr w:type="gramStart"/>
      <w:r>
        <w:t>cuối</w:t>
      </w:r>
      <w:proofErr w:type="spellEnd"/>
      <w:r>
        <w:t xml:space="preserve">  </w:t>
      </w:r>
      <w:proofErr w:type="spellStart"/>
      <w:r>
        <w:t>ngày</w:t>
      </w:r>
      <w:proofErr w:type="spellEnd"/>
      <w:proofErr w:type="gramEnd"/>
    </w:p>
    <w:p w:rsidR="004676FD" w:rsidRPr="004676FD" w:rsidRDefault="004676FD" w:rsidP="004676FD">
      <w:pPr>
        <w:pStyle w:val="Heading1"/>
      </w:pPr>
      <w:bookmarkStart w:id="8" w:name="_Toc39564704"/>
      <w:r>
        <w:t>các lỗi thường gặp và cách xử lý</w:t>
      </w:r>
      <w:bookmarkEnd w:id="8"/>
    </w:p>
    <w:p w:rsidR="002B44DE" w:rsidRPr="00003BFF" w:rsidRDefault="002B44DE" w:rsidP="00003BFF"/>
    <w:p w:rsidR="006C62F5" w:rsidRPr="006C62F5" w:rsidRDefault="006C62F5" w:rsidP="006C62F5"/>
    <w:sectPr w:rsidR="006C62F5" w:rsidRPr="006C62F5" w:rsidSect="00C1611C">
      <w:headerReference w:type="default" r:id="rId9"/>
      <w:footerReference w:type="default" r:id="rId10"/>
      <w:pgSz w:w="11906" w:h="16838"/>
      <w:pgMar w:top="1237" w:right="1134" w:bottom="1350" w:left="1134" w:header="450" w:footer="675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7009" w:rsidRDefault="00BF7009" w:rsidP="00533395">
      <w:r>
        <w:separator/>
      </w:r>
    </w:p>
  </w:endnote>
  <w:endnote w:type="continuationSeparator" w:id="0">
    <w:p w:rsidR="00BF7009" w:rsidRDefault="00BF7009" w:rsidP="00533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13A" w:rsidRDefault="0091413A" w:rsidP="00533395">
    <w:pPr>
      <w:pStyle w:val="Footer"/>
    </w:pPr>
    <w:r>
      <w:rPr>
        <w:noProof/>
      </w:rPr>
      <w:drawing>
        <wp:inline distT="0" distB="0" distL="0" distR="0" wp14:anchorId="117355F1" wp14:editId="10B4C42A">
          <wp:extent cx="6323163" cy="267675"/>
          <wp:effectExtent l="0" t="0" r="190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88007" cy="287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7009" w:rsidRDefault="00BF7009" w:rsidP="00533395">
      <w:r>
        <w:separator/>
      </w:r>
    </w:p>
  </w:footnote>
  <w:footnote w:type="continuationSeparator" w:id="0">
    <w:p w:rsidR="00BF7009" w:rsidRDefault="00BF7009" w:rsidP="00533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1413A" w:rsidRPr="00B44620" w:rsidRDefault="0091413A" w:rsidP="00533395">
    <w:pPr>
      <w:pStyle w:val="Header"/>
      <w:rPr>
        <w:b/>
        <w:color w:val="FF0000"/>
      </w:rPr>
    </w:pPr>
    <w:bookmarkStart w:id="9" w:name="_Hlk19205953"/>
    <w:bookmarkStart w:id="10" w:name="_Hlk19205954"/>
    <w:bookmarkStart w:id="11" w:name="_Hlk19257367"/>
    <w:bookmarkStart w:id="12" w:name="_Hlk19257368"/>
    <w:bookmarkStart w:id="13" w:name="_Hlk19257610"/>
    <w:bookmarkStart w:id="14" w:name="_Hlk19257611"/>
    <w:bookmarkStart w:id="15" w:name="_Hlk19257707"/>
    <w:bookmarkStart w:id="16" w:name="_Hlk19257708"/>
    <w:bookmarkStart w:id="17" w:name="_Hlk19258352"/>
    <w:bookmarkStart w:id="18" w:name="_Hlk19258353"/>
    <w:r w:rsidRPr="00FE02B8">
      <w:rPr>
        <w:i/>
        <w:iCs/>
        <w:caps/>
        <w:noProof/>
        <w:color w:val="808080" w:themeColor="background1" w:themeShade="80"/>
        <w:sz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21E3A56" wp14:editId="2CB0B097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69" name="Rectangle 16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2" name="Text Box 172"/>
                      <wps:cNvSpPr txBox="1"/>
                      <wps:spPr>
                        <a:xfrm>
                          <a:off x="885825" y="9505"/>
                          <a:ext cx="584731" cy="60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413A" w:rsidRPr="00E25F6D" w:rsidRDefault="0091413A" w:rsidP="00533395">
                            <w:pPr>
                              <w:pStyle w:val="Header"/>
                            </w:pPr>
                            <w:r w:rsidRPr="00E25F6D">
                              <w:fldChar w:fldCharType="begin"/>
                            </w:r>
                            <w:r w:rsidRPr="00E25F6D">
                              <w:instrText xml:space="preserve"> PAGE   \* MERGEFORMAT </w:instrText>
                            </w:r>
                            <w:r w:rsidRPr="00E25F6D">
                              <w:fldChar w:fldCharType="separate"/>
                            </w:r>
                            <w:r w:rsidR="00CA3A62">
                              <w:rPr>
                                <w:noProof/>
                              </w:rPr>
                              <w:t>3</w:t>
                            </w:r>
                            <w:r w:rsidRPr="00E25F6D">
                              <w:rPr>
                                <w:noProof/>
                              </w:rPr>
                              <w:fldChar w:fldCharType="end"/>
                            </w:r>
                            <w:r w:rsidRPr="00E25F6D">
                              <w:rPr>
                                <w:noProof/>
                              </w:rPr>
                              <w:t>/</w:t>
                            </w:r>
                            <w:r w:rsidRPr="00E25F6D">
                              <w:rPr>
                                <w:noProof/>
                              </w:rPr>
                              <w:fldChar w:fldCharType="begin"/>
                            </w:r>
                            <w:r w:rsidRPr="00E25F6D">
                              <w:rPr>
                                <w:noProof/>
                              </w:rPr>
                              <w:instrText xml:space="preserve"> NUMPAGES  \* Arabic  \* MERGEFORMAT </w:instrText>
                            </w:r>
                            <w:r w:rsidRPr="00E25F6D">
                              <w:rPr>
                                <w:noProof/>
                              </w:rPr>
                              <w:fldChar w:fldCharType="separate"/>
                            </w:r>
                            <w:r w:rsidR="00CA3A62">
                              <w:rPr>
                                <w:noProof/>
                              </w:rPr>
                              <w:t>5</w:t>
                            </w:r>
                            <w:r w:rsidRPr="00E25F6D"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21E3A56" id="Group 167" o:spid="_x0000_s1028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">
              <v:rect id="Rectangle 169" o:spid="_x0000_s1029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0" type="#_x0000_t202" style="position:absolute;left:8858;top:95;width:584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91413A" w:rsidRPr="00E25F6D" w:rsidRDefault="0091413A" w:rsidP="00533395">
                      <w:pPr>
                        <w:pStyle w:val="Header"/>
                      </w:pPr>
                      <w:r w:rsidRPr="00E25F6D">
                        <w:fldChar w:fldCharType="begin"/>
                      </w:r>
                      <w:r w:rsidRPr="00E25F6D">
                        <w:instrText xml:space="preserve"> PAGE   \* MERGEFORMAT </w:instrText>
                      </w:r>
                      <w:r w:rsidRPr="00E25F6D">
                        <w:fldChar w:fldCharType="separate"/>
                      </w:r>
                      <w:r w:rsidR="00CA3A62">
                        <w:rPr>
                          <w:noProof/>
                        </w:rPr>
                        <w:t>3</w:t>
                      </w:r>
                      <w:r w:rsidRPr="00E25F6D">
                        <w:rPr>
                          <w:noProof/>
                        </w:rPr>
                        <w:fldChar w:fldCharType="end"/>
                      </w:r>
                      <w:r w:rsidRPr="00E25F6D">
                        <w:rPr>
                          <w:noProof/>
                        </w:rPr>
                        <w:t>/</w:t>
                      </w:r>
                      <w:r w:rsidRPr="00E25F6D">
                        <w:rPr>
                          <w:noProof/>
                        </w:rPr>
                        <w:fldChar w:fldCharType="begin"/>
                      </w:r>
                      <w:r w:rsidRPr="00E25F6D">
                        <w:rPr>
                          <w:noProof/>
                        </w:rPr>
                        <w:instrText xml:space="preserve"> NUMPAGES  \* Arabic  \* MERGEFORMAT </w:instrText>
                      </w:r>
                      <w:r w:rsidRPr="00E25F6D">
                        <w:rPr>
                          <w:noProof/>
                        </w:rPr>
                        <w:fldChar w:fldCharType="separate"/>
                      </w:r>
                      <w:r w:rsidR="00CA3A62">
                        <w:rPr>
                          <w:noProof/>
                        </w:rPr>
                        <w:t>5</w:t>
                      </w:r>
                      <w:r w:rsidRPr="00E25F6D"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sdt>
      <w:sdtPr>
        <w:rPr>
          <w:b/>
          <w:color w:val="FF0000"/>
        </w:rPr>
        <w:alias w:val="Title"/>
        <w:tag w:val=""/>
        <w:id w:val="30967988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362B00">
          <w:rPr>
            <w:b/>
            <w:color w:val="FF0000"/>
          </w:rPr>
          <w:t>ProjectCode_TL_HuongDanVanHanhHT</w:t>
        </w:r>
        <w:proofErr w:type="spellEnd"/>
      </w:sdtContent>
    </w:sdt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  <w:color w:val="800000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  <w:color w:val="800000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  <w:color w:val="800000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FF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FF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FF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sz w:val="24"/>
        <w:szCs w:val="24"/>
      </w:rPr>
    </w:lvl>
  </w:abstractNum>
  <w:abstractNum w:abstractNumId="6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/>
        <w:color w:val="000066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/>
        <w:color w:val="000066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/>
        <w:color w:val="000066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/>
        <w:color w:val="000066"/>
        <w:sz w:val="24"/>
        <w:szCs w:val="24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/>
        <w:color w:val="000066"/>
        <w:sz w:val="24"/>
        <w:szCs w:val="24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/>
        <w:color w:val="000066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/>
        <w:color w:val="000066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/>
        <w:color w:val="000066"/>
        <w:sz w:val="24"/>
        <w:szCs w:val="24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/>
        <w:color w:val="000066"/>
        <w:sz w:val="24"/>
        <w:szCs w:val="24"/>
      </w:rPr>
    </w:lvl>
  </w:abstractNum>
  <w:abstractNum w:abstractNumId="7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0142686"/>
    <w:multiLevelType w:val="hybridMultilevel"/>
    <w:tmpl w:val="DD6E7BFC"/>
    <w:lvl w:ilvl="0" w:tplc="11CE6826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19C75BB"/>
    <w:multiLevelType w:val="hybridMultilevel"/>
    <w:tmpl w:val="EA9629B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2577C7B"/>
    <w:multiLevelType w:val="multilevel"/>
    <w:tmpl w:val="B33EC002"/>
    <w:lvl w:ilvl="0">
      <w:start w:val="1"/>
      <w:numFmt w:val="decimal"/>
      <w:lvlText w:val="CHƯƠNG %1:"/>
      <w:lvlJc w:val="left"/>
      <w:pPr>
        <w:ind w:left="432" w:hanging="432"/>
      </w:pPr>
      <w:rPr>
        <w:rFonts w:hint="default"/>
        <w:b/>
        <w:bCs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5C34680"/>
    <w:multiLevelType w:val="hybridMultilevel"/>
    <w:tmpl w:val="021069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231B4E"/>
    <w:multiLevelType w:val="hybridMultilevel"/>
    <w:tmpl w:val="6F6AD454"/>
    <w:lvl w:ilvl="0" w:tplc="7130B3B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7FA2726"/>
    <w:multiLevelType w:val="hybridMultilevel"/>
    <w:tmpl w:val="A3B02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0B53464"/>
    <w:multiLevelType w:val="hybridMultilevel"/>
    <w:tmpl w:val="6294238E"/>
    <w:lvl w:ilvl="0" w:tplc="7130B3B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047FCF"/>
    <w:multiLevelType w:val="hybridMultilevel"/>
    <w:tmpl w:val="FBA6C844"/>
    <w:lvl w:ilvl="0" w:tplc="7130B3B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4A42F6"/>
    <w:multiLevelType w:val="hybridMultilevel"/>
    <w:tmpl w:val="CAA6F848"/>
    <w:lvl w:ilvl="0" w:tplc="6726B7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2065B"/>
    <w:multiLevelType w:val="hybridMultilevel"/>
    <w:tmpl w:val="EFB20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0453A81"/>
    <w:multiLevelType w:val="hybridMultilevel"/>
    <w:tmpl w:val="FD1A5582"/>
    <w:lvl w:ilvl="0" w:tplc="EF9496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1E3EF9"/>
    <w:multiLevelType w:val="hybridMultilevel"/>
    <w:tmpl w:val="54C80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1F11DB"/>
    <w:multiLevelType w:val="hybridMultilevel"/>
    <w:tmpl w:val="822C4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982526"/>
    <w:multiLevelType w:val="hybridMultilevel"/>
    <w:tmpl w:val="EC3430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F226A9"/>
    <w:multiLevelType w:val="hybridMultilevel"/>
    <w:tmpl w:val="439C03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0224848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3075243B"/>
    <w:multiLevelType w:val="hybridMultilevel"/>
    <w:tmpl w:val="235E2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E235F5"/>
    <w:multiLevelType w:val="hybridMultilevel"/>
    <w:tmpl w:val="068A1BF6"/>
    <w:lvl w:ilvl="0" w:tplc="7130B3B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D465E60"/>
    <w:multiLevelType w:val="hybridMultilevel"/>
    <w:tmpl w:val="C930F402"/>
    <w:lvl w:ilvl="0" w:tplc="A0A43F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8CFDCC">
      <w:start w:val="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C6A7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E611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ECC7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6E43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6C23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94D5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B016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D93967"/>
    <w:multiLevelType w:val="hybridMultilevel"/>
    <w:tmpl w:val="5BB2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06E07BE"/>
    <w:multiLevelType w:val="hybridMultilevel"/>
    <w:tmpl w:val="0692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826DCD"/>
    <w:multiLevelType w:val="hybridMultilevel"/>
    <w:tmpl w:val="64A0AACE"/>
    <w:lvl w:ilvl="0" w:tplc="7130B3B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967DA"/>
    <w:multiLevelType w:val="hybridMultilevel"/>
    <w:tmpl w:val="B62E99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E944EA8"/>
    <w:multiLevelType w:val="hybridMultilevel"/>
    <w:tmpl w:val="98E89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EA95FCD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3" w15:restartNumberingAfterBreak="0">
    <w:nsid w:val="50E359DA"/>
    <w:multiLevelType w:val="hybridMultilevel"/>
    <w:tmpl w:val="9BC09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FC4D54"/>
    <w:multiLevelType w:val="hybridMultilevel"/>
    <w:tmpl w:val="68A63342"/>
    <w:lvl w:ilvl="0" w:tplc="7130B3B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643FE6"/>
    <w:multiLevelType w:val="hybridMultilevel"/>
    <w:tmpl w:val="FE56D7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8AE5149"/>
    <w:multiLevelType w:val="hybridMultilevel"/>
    <w:tmpl w:val="0A780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6F3A25"/>
    <w:multiLevelType w:val="hybridMultilevel"/>
    <w:tmpl w:val="9B187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A00723F"/>
    <w:multiLevelType w:val="hybridMultilevel"/>
    <w:tmpl w:val="6868D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F7B3C76"/>
    <w:multiLevelType w:val="multilevel"/>
    <w:tmpl w:val="00000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6AD836C5"/>
    <w:multiLevelType w:val="hybridMultilevel"/>
    <w:tmpl w:val="B6764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D3B3A2A"/>
    <w:multiLevelType w:val="hybridMultilevel"/>
    <w:tmpl w:val="395CF9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9D3940"/>
    <w:multiLevelType w:val="hybridMultilevel"/>
    <w:tmpl w:val="C2C69682"/>
    <w:lvl w:ilvl="0" w:tplc="7130B3B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962D42"/>
    <w:multiLevelType w:val="hybridMultilevel"/>
    <w:tmpl w:val="DE12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3E5360"/>
    <w:multiLevelType w:val="hybridMultilevel"/>
    <w:tmpl w:val="8B1636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965706B"/>
    <w:multiLevelType w:val="hybridMultilevel"/>
    <w:tmpl w:val="CF5A693C"/>
    <w:lvl w:ilvl="0" w:tplc="25CECC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7F62F5"/>
    <w:multiLevelType w:val="hybridMultilevel"/>
    <w:tmpl w:val="639A7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DF5923"/>
    <w:multiLevelType w:val="hybridMultilevel"/>
    <w:tmpl w:val="D1C8A5C2"/>
    <w:lvl w:ilvl="0" w:tplc="7130B3B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10"/>
  </w:num>
  <w:num w:numId="5">
    <w:abstractNumId w:val="40"/>
  </w:num>
  <w:num w:numId="6">
    <w:abstractNumId w:val="20"/>
  </w:num>
  <w:num w:numId="7">
    <w:abstractNumId w:val="37"/>
  </w:num>
  <w:num w:numId="8">
    <w:abstractNumId w:val="31"/>
  </w:num>
  <w:num w:numId="9">
    <w:abstractNumId w:val="28"/>
  </w:num>
  <w:num w:numId="10">
    <w:abstractNumId w:val="39"/>
  </w:num>
  <w:num w:numId="11">
    <w:abstractNumId w:val="23"/>
  </w:num>
  <w:num w:numId="12">
    <w:abstractNumId w:val="32"/>
  </w:num>
  <w:num w:numId="13">
    <w:abstractNumId w:val="19"/>
  </w:num>
  <w:num w:numId="14">
    <w:abstractNumId w:val="16"/>
  </w:num>
  <w:num w:numId="15">
    <w:abstractNumId w:val="18"/>
  </w:num>
  <w:num w:numId="16">
    <w:abstractNumId w:val="33"/>
  </w:num>
  <w:num w:numId="17">
    <w:abstractNumId w:val="36"/>
  </w:num>
  <w:num w:numId="18">
    <w:abstractNumId w:val="43"/>
  </w:num>
  <w:num w:numId="19">
    <w:abstractNumId w:val="17"/>
  </w:num>
  <w:num w:numId="20">
    <w:abstractNumId w:val="38"/>
  </w:num>
  <w:num w:numId="21">
    <w:abstractNumId w:val="27"/>
  </w:num>
  <w:num w:numId="22">
    <w:abstractNumId w:val="8"/>
  </w:num>
  <w:num w:numId="23">
    <w:abstractNumId w:val="21"/>
  </w:num>
  <w:num w:numId="24">
    <w:abstractNumId w:val="11"/>
  </w:num>
  <w:num w:numId="25">
    <w:abstractNumId w:val="25"/>
  </w:num>
  <w:num w:numId="26">
    <w:abstractNumId w:val="29"/>
  </w:num>
  <w:num w:numId="27">
    <w:abstractNumId w:val="14"/>
  </w:num>
  <w:num w:numId="28">
    <w:abstractNumId w:val="34"/>
  </w:num>
  <w:num w:numId="29">
    <w:abstractNumId w:val="22"/>
  </w:num>
  <w:num w:numId="30">
    <w:abstractNumId w:val="13"/>
  </w:num>
  <w:num w:numId="31">
    <w:abstractNumId w:val="42"/>
  </w:num>
  <w:num w:numId="32">
    <w:abstractNumId w:val="9"/>
  </w:num>
  <w:num w:numId="33">
    <w:abstractNumId w:val="35"/>
  </w:num>
  <w:num w:numId="34">
    <w:abstractNumId w:val="12"/>
  </w:num>
  <w:num w:numId="35">
    <w:abstractNumId w:val="15"/>
  </w:num>
  <w:num w:numId="36">
    <w:abstractNumId w:val="47"/>
  </w:num>
  <w:num w:numId="37">
    <w:abstractNumId w:val="46"/>
  </w:num>
  <w:num w:numId="38">
    <w:abstractNumId w:val="41"/>
  </w:num>
  <w:num w:numId="39">
    <w:abstractNumId w:val="30"/>
  </w:num>
  <w:num w:numId="40">
    <w:abstractNumId w:val="44"/>
  </w:num>
  <w:num w:numId="41">
    <w:abstractNumId w:val="24"/>
  </w:num>
  <w:num w:numId="42">
    <w:abstractNumId w:val="26"/>
  </w:num>
  <w:num w:numId="43">
    <w:abstractNumId w:val="4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B00"/>
    <w:rsid w:val="00003BFF"/>
    <w:rsid w:val="00010A27"/>
    <w:rsid w:val="00035BDC"/>
    <w:rsid w:val="00056D46"/>
    <w:rsid w:val="00064D9A"/>
    <w:rsid w:val="0009341A"/>
    <w:rsid w:val="000D3CCC"/>
    <w:rsid w:val="000E2CFA"/>
    <w:rsid w:val="000E2F9D"/>
    <w:rsid w:val="000F0934"/>
    <w:rsid w:val="000F13CB"/>
    <w:rsid w:val="000F57B1"/>
    <w:rsid w:val="001020B4"/>
    <w:rsid w:val="001037F3"/>
    <w:rsid w:val="001057E8"/>
    <w:rsid w:val="001111C7"/>
    <w:rsid w:val="00117DFA"/>
    <w:rsid w:val="00144E46"/>
    <w:rsid w:val="00150022"/>
    <w:rsid w:val="00157C83"/>
    <w:rsid w:val="0017699B"/>
    <w:rsid w:val="001933EB"/>
    <w:rsid w:val="001A5873"/>
    <w:rsid w:val="001D545D"/>
    <w:rsid w:val="002177F6"/>
    <w:rsid w:val="0023563C"/>
    <w:rsid w:val="00255B34"/>
    <w:rsid w:val="00261247"/>
    <w:rsid w:val="00261C0A"/>
    <w:rsid w:val="00261D12"/>
    <w:rsid w:val="002668EF"/>
    <w:rsid w:val="00292464"/>
    <w:rsid w:val="00296F05"/>
    <w:rsid w:val="002A3B91"/>
    <w:rsid w:val="002B44DE"/>
    <w:rsid w:val="002D3C2F"/>
    <w:rsid w:val="002E1755"/>
    <w:rsid w:val="002E70AB"/>
    <w:rsid w:val="002E7A5C"/>
    <w:rsid w:val="002F3DDB"/>
    <w:rsid w:val="002F57D3"/>
    <w:rsid w:val="00325E72"/>
    <w:rsid w:val="00345422"/>
    <w:rsid w:val="00356DC4"/>
    <w:rsid w:val="00362B00"/>
    <w:rsid w:val="003658BA"/>
    <w:rsid w:val="00381E77"/>
    <w:rsid w:val="00396934"/>
    <w:rsid w:val="003A1634"/>
    <w:rsid w:val="003C21CA"/>
    <w:rsid w:val="003C26B6"/>
    <w:rsid w:val="003D73D3"/>
    <w:rsid w:val="003E67C3"/>
    <w:rsid w:val="00410C56"/>
    <w:rsid w:val="00412902"/>
    <w:rsid w:val="004176AD"/>
    <w:rsid w:val="004211AC"/>
    <w:rsid w:val="004238EF"/>
    <w:rsid w:val="004339F0"/>
    <w:rsid w:val="0044179F"/>
    <w:rsid w:val="00455AAF"/>
    <w:rsid w:val="004676FD"/>
    <w:rsid w:val="004829CC"/>
    <w:rsid w:val="004904F9"/>
    <w:rsid w:val="004A12F0"/>
    <w:rsid w:val="00531320"/>
    <w:rsid w:val="00533395"/>
    <w:rsid w:val="00537698"/>
    <w:rsid w:val="00541C01"/>
    <w:rsid w:val="00547A0A"/>
    <w:rsid w:val="0055726A"/>
    <w:rsid w:val="00570C36"/>
    <w:rsid w:val="00580184"/>
    <w:rsid w:val="00594911"/>
    <w:rsid w:val="005A0252"/>
    <w:rsid w:val="005B06A5"/>
    <w:rsid w:val="005C37C2"/>
    <w:rsid w:val="005D23AE"/>
    <w:rsid w:val="005F4F31"/>
    <w:rsid w:val="005F7CF0"/>
    <w:rsid w:val="006021F4"/>
    <w:rsid w:val="006771EA"/>
    <w:rsid w:val="00677BFC"/>
    <w:rsid w:val="006819AB"/>
    <w:rsid w:val="006C1E46"/>
    <w:rsid w:val="006C41C8"/>
    <w:rsid w:val="006C62F5"/>
    <w:rsid w:val="006D5C65"/>
    <w:rsid w:val="006D75C2"/>
    <w:rsid w:val="006F32AA"/>
    <w:rsid w:val="00700378"/>
    <w:rsid w:val="00702B0B"/>
    <w:rsid w:val="00704114"/>
    <w:rsid w:val="007117F8"/>
    <w:rsid w:val="0073125F"/>
    <w:rsid w:val="00753563"/>
    <w:rsid w:val="0076431F"/>
    <w:rsid w:val="00772271"/>
    <w:rsid w:val="00782E67"/>
    <w:rsid w:val="007B00EE"/>
    <w:rsid w:val="007C675B"/>
    <w:rsid w:val="007D3590"/>
    <w:rsid w:val="007D5B33"/>
    <w:rsid w:val="008749A6"/>
    <w:rsid w:val="00894A39"/>
    <w:rsid w:val="008A46B2"/>
    <w:rsid w:val="008C62BC"/>
    <w:rsid w:val="00904B1F"/>
    <w:rsid w:val="0091413A"/>
    <w:rsid w:val="0093301E"/>
    <w:rsid w:val="009428B0"/>
    <w:rsid w:val="009627C7"/>
    <w:rsid w:val="009707A2"/>
    <w:rsid w:val="00994680"/>
    <w:rsid w:val="009A607F"/>
    <w:rsid w:val="009B70C9"/>
    <w:rsid w:val="009C06CF"/>
    <w:rsid w:val="009E63A8"/>
    <w:rsid w:val="00A24DD1"/>
    <w:rsid w:val="00A27FEF"/>
    <w:rsid w:val="00A4553E"/>
    <w:rsid w:val="00A71523"/>
    <w:rsid w:val="00A76954"/>
    <w:rsid w:val="00A846F4"/>
    <w:rsid w:val="00AB5C9F"/>
    <w:rsid w:val="00AD1888"/>
    <w:rsid w:val="00AD3C6A"/>
    <w:rsid w:val="00AF58FC"/>
    <w:rsid w:val="00B03B64"/>
    <w:rsid w:val="00B4181C"/>
    <w:rsid w:val="00B44620"/>
    <w:rsid w:val="00B46EB8"/>
    <w:rsid w:val="00B5280F"/>
    <w:rsid w:val="00B57211"/>
    <w:rsid w:val="00B629AA"/>
    <w:rsid w:val="00BB0A37"/>
    <w:rsid w:val="00BB27D0"/>
    <w:rsid w:val="00BE34C6"/>
    <w:rsid w:val="00BE39AE"/>
    <w:rsid w:val="00BE64DB"/>
    <w:rsid w:val="00BF7009"/>
    <w:rsid w:val="00C15AD3"/>
    <w:rsid w:val="00C1611C"/>
    <w:rsid w:val="00C31AD4"/>
    <w:rsid w:val="00C33273"/>
    <w:rsid w:val="00C958FC"/>
    <w:rsid w:val="00CA3A62"/>
    <w:rsid w:val="00CB56DE"/>
    <w:rsid w:val="00CC1E4C"/>
    <w:rsid w:val="00CC61CF"/>
    <w:rsid w:val="00CF1EB3"/>
    <w:rsid w:val="00CF7D5A"/>
    <w:rsid w:val="00D2472A"/>
    <w:rsid w:val="00D31DBF"/>
    <w:rsid w:val="00D52A94"/>
    <w:rsid w:val="00D75C6B"/>
    <w:rsid w:val="00DA21F6"/>
    <w:rsid w:val="00DB087B"/>
    <w:rsid w:val="00DE5BCC"/>
    <w:rsid w:val="00E10B2B"/>
    <w:rsid w:val="00E25F6D"/>
    <w:rsid w:val="00E420E5"/>
    <w:rsid w:val="00E52893"/>
    <w:rsid w:val="00E6071D"/>
    <w:rsid w:val="00E647E0"/>
    <w:rsid w:val="00E71377"/>
    <w:rsid w:val="00E77565"/>
    <w:rsid w:val="00E8093E"/>
    <w:rsid w:val="00E80947"/>
    <w:rsid w:val="00E869B8"/>
    <w:rsid w:val="00EB3DAD"/>
    <w:rsid w:val="00EB6AE1"/>
    <w:rsid w:val="00ED6EC6"/>
    <w:rsid w:val="00EE03E8"/>
    <w:rsid w:val="00F003D7"/>
    <w:rsid w:val="00F10CEE"/>
    <w:rsid w:val="00F464B0"/>
    <w:rsid w:val="00F55939"/>
    <w:rsid w:val="00F85537"/>
    <w:rsid w:val="00F967BA"/>
    <w:rsid w:val="00FC6B28"/>
    <w:rsid w:val="00FD2BC5"/>
    <w:rsid w:val="00FD3ADF"/>
    <w:rsid w:val="00FF1CD1"/>
    <w:rsid w:val="00FF1F4B"/>
    <w:rsid w:val="00FF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4D344C42-8FE3-44B3-9725-EA1C7ADEFF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395"/>
    <w:pPr>
      <w:spacing w:before="120" w:after="120" w:line="360" w:lineRule="auto"/>
      <w:contextualSpacing/>
    </w:pPr>
    <w:rPr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F7CF0"/>
    <w:pPr>
      <w:numPr>
        <w:numId w:val="22"/>
      </w:numPr>
      <w:shd w:val="clear" w:color="auto" w:fill="595959" w:themeFill="text1" w:themeFillTint="A6"/>
      <w:spacing w:before="240"/>
      <w:outlineLvl w:val="0"/>
    </w:pPr>
    <w:rPr>
      <w:b/>
      <w:bCs/>
      <w:caps/>
      <w:noProof/>
      <w:color w:val="FFFFFF" w:themeColor="background1"/>
      <w:spacing w:val="15"/>
      <w:szCs w:val="2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D545D"/>
    <w:pPr>
      <w:numPr>
        <w:ilvl w:val="1"/>
        <w:numId w:val="4"/>
      </w:numPr>
      <w:shd w:val="clear" w:color="auto" w:fill="595959" w:themeFill="text1" w:themeFillTint="A6"/>
      <w:outlineLvl w:val="1"/>
    </w:pPr>
    <w:rPr>
      <w:rFonts w:ascii="Calibri" w:hAnsi="Calibri" w:cs="Calibri"/>
      <w:b/>
      <w:caps/>
      <w:color w:val="FFFFFF"/>
      <w:spacing w:val="15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D23AE"/>
    <w:pPr>
      <w:numPr>
        <w:ilvl w:val="2"/>
        <w:numId w:val="4"/>
      </w:numPr>
      <w:spacing w:before="300"/>
      <w:outlineLvl w:val="2"/>
    </w:pPr>
    <w:rPr>
      <w:caps/>
      <w:color w:val="000000" w:themeColor="text1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72A"/>
    <w:pPr>
      <w:numPr>
        <w:ilvl w:val="3"/>
        <w:numId w:val="4"/>
      </w:num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72A"/>
    <w:pPr>
      <w:numPr>
        <w:ilvl w:val="4"/>
        <w:numId w:val="4"/>
      </w:num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72A"/>
    <w:pPr>
      <w:numPr>
        <w:ilvl w:val="5"/>
        <w:numId w:val="4"/>
      </w:num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72A"/>
    <w:pPr>
      <w:numPr>
        <w:ilvl w:val="6"/>
        <w:numId w:val="4"/>
      </w:num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72A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72A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  <w:color w:val="800000"/>
    </w:rPr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  <w:sz w:val="24"/>
      <w:szCs w:val="24"/>
    </w:rPr>
  </w:style>
  <w:style w:type="character" w:customStyle="1" w:styleId="WW8Num4z0">
    <w:name w:val="WW8Num4z0"/>
    <w:rPr>
      <w:rFonts w:ascii="Symbol" w:hAnsi="Symbol" w:cs="OpenSymbol"/>
      <w:color w:val="000000"/>
      <w:sz w:val="24"/>
      <w:szCs w:val="24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OpenSymbol"/>
      <w:color w:val="0000FF"/>
      <w:sz w:val="24"/>
      <w:szCs w:val="24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 w:val="24"/>
      <w:szCs w:val="24"/>
    </w:rPr>
  </w:style>
  <w:style w:type="character" w:customStyle="1" w:styleId="WW8Num8z0">
    <w:name w:val="WW8Num8z0"/>
    <w:rPr>
      <w:rFonts w:ascii="Symbol" w:hAnsi="Symbol" w:cs="OpenSymbol"/>
      <w:color w:val="000066"/>
      <w:sz w:val="24"/>
      <w:szCs w:val="24"/>
      <w:lang w:val="en-US"/>
    </w:rPr>
  </w:style>
  <w:style w:type="character" w:customStyle="1" w:styleId="WW8Num9z0">
    <w:name w:val="WW8Num9z0"/>
    <w:rPr>
      <w:rFonts w:ascii="Symbol" w:hAnsi="Symbol" w:cs="OpenSymbol"/>
      <w:color w:val="000066"/>
      <w:sz w:val="24"/>
      <w:szCs w:val="24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uiPriority w:val="22"/>
    <w:qFormat/>
    <w:rsid w:val="00D2472A"/>
    <w:rPr>
      <w:b/>
      <w:bCs/>
    </w:rPr>
  </w:style>
  <w:style w:type="character" w:customStyle="1" w:styleId="ITSNormal">
    <w:name w:val="ITS Normal"/>
    <w:rPr>
      <w:rFonts w:ascii="Calibri" w:hAnsi="Calibri" w:cs="Calibri"/>
      <w:b w:val="0"/>
      <w:bCs/>
      <w:color w:val="000000"/>
      <w:sz w:val="24"/>
      <w:szCs w:val="28"/>
    </w:rPr>
  </w:style>
  <w:style w:type="paragraph" w:customStyle="1" w:styleId="Heading">
    <w:name w:val="Heading"/>
    <w:basedOn w:val="Normal"/>
    <w:next w:val="BodyText"/>
    <w:pPr>
      <w:keepNext/>
      <w:spacing w:before="24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ascii="Times New Roman" w:hAnsi="Times New Roman" w:cs="Mangal"/>
    </w:rPr>
  </w:style>
  <w:style w:type="paragraph" w:styleId="Caption">
    <w:name w:val="caption"/>
    <w:basedOn w:val="Normal"/>
    <w:next w:val="Normal"/>
    <w:uiPriority w:val="35"/>
    <w:unhideWhenUsed/>
    <w:qFormat/>
    <w:rsid w:val="00D2472A"/>
    <w:rPr>
      <w:b/>
      <w:bCs/>
      <w:color w:val="3E762A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ascii="Times New Roman" w:hAnsi="Times New Roman" w:cs="Mangal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Normal"/>
    <w:pPr>
      <w:spacing w:before="0" w:after="283"/>
      <w:ind w:left="567" w:right="567"/>
    </w:pPr>
  </w:style>
  <w:style w:type="paragraph" w:customStyle="1" w:styleId="PreformattedText">
    <w:name w:val="Preformatted Text"/>
    <w:basedOn w:val="Normal"/>
    <w:pPr>
      <w:spacing w:before="0" w:after="0"/>
    </w:pPr>
    <w:rPr>
      <w:rFonts w:ascii="Liberation Mono" w:eastAsia="NSimSun" w:hAnsi="Liberation Mono" w:cs="Liberation Mono"/>
      <w:sz w:val="20"/>
    </w:rPr>
  </w:style>
  <w:style w:type="paragraph" w:customStyle="1" w:styleId="ITSNormal0">
    <w:name w:val="ITS Normal"/>
    <w:basedOn w:val="Normal"/>
    <w:pPr>
      <w:spacing w:before="31" w:after="31"/>
    </w:pPr>
    <w:rPr>
      <w:rFonts w:ascii="Calibri" w:hAnsi="Calibri" w:cs="Calibri"/>
      <w:bCs/>
      <w:color w:val="000000"/>
      <w:szCs w:val="28"/>
    </w:rPr>
  </w:style>
  <w:style w:type="paragraph" w:styleId="TOAHeading">
    <w:name w:val="toa heading"/>
    <w:basedOn w:val="Heading"/>
    <w:pPr>
      <w:suppressLineNumbers/>
    </w:pPr>
    <w:rPr>
      <w:b/>
      <w:bCs/>
      <w:sz w:val="32"/>
      <w:szCs w:val="32"/>
    </w:rPr>
  </w:style>
  <w:style w:type="paragraph" w:customStyle="1" w:styleId="ITSHeading1">
    <w:name w:val="ITS Heading 1"/>
    <w:basedOn w:val="Normal"/>
    <w:pPr>
      <w:shd w:val="clear" w:color="auto" w:fill="EEEEEE"/>
      <w:spacing w:before="312" w:after="312"/>
    </w:pPr>
    <w:rPr>
      <w:rFonts w:ascii="Calibri" w:hAnsi="Calibri" w:cs="Calibri"/>
      <w:b/>
      <w:bCs/>
      <w:color w:val="800000"/>
      <w:sz w:val="28"/>
      <w:szCs w:val="28"/>
    </w:r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suppressLineNumbers/>
      <w:tabs>
        <w:tab w:val="center" w:pos="4819"/>
        <w:tab w:val="right" w:pos="9638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5F7CF0"/>
    <w:rPr>
      <w:b/>
      <w:bCs/>
      <w:caps/>
      <w:noProof/>
      <w:color w:val="FFFFFF" w:themeColor="background1"/>
      <w:spacing w:val="15"/>
      <w:sz w:val="22"/>
      <w:szCs w:val="22"/>
      <w:shd w:val="clear" w:color="auto" w:fill="595959" w:themeFill="text1" w:themeFillTint="A6"/>
    </w:rPr>
  </w:style>
  <w:style w:type="paragraph" w:styleId="TOCHeading">
    <w:name w:val="TOC Heading"/>
    <w:basedOn w:val="Heading1"/>
    <w:next w:val="Normal"/>
    <w:uiPriority w:val="39"/>
    <w:unhideWhenUsed/>
    <w:qFormat/>
    <w:rsid w:val="00D2472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7DFA"/>
    <w:pPr>
      <w:spacing w:after="100" w:line="276" w:lineRule="auto"/>
      <w:ind w:left="220"/>
    </w:pPr>
    <w:rPr>
      <w:rFonts w:ascii="Calibri" w:eastAsia="MS Mincho" w:hAnsi="Calibri" w:cs="Arial"/>
      <w:szCs w:val="22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17DFA"/>
    <w:pPr>
      <w:spacing w:after="100" w:line="276" w:lineRule="auto"/>
    </w:pPr>
    <w:rPr>
      <w:rFonts w:ascii="Calibri" w:eastAsia="MS Mincho" w:hAnsi="Calibri" w:cs="Arial"/>
      <w:szCs w:val="22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117DFA"/>
    <w:pPr>
      <w:spacing w:after="100" w:line="276" w:lineRule="auto"/>
      <w:ind w:left="440"/>
    </w:pPr>
    <w:rPr>
      <w:rFonts w:ascii="Calibri" w:eastAsia="MS Mincho" w:hAnsi="Calibri" w:cs="Arial"/>
      <w:szCs w:val="2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D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17DF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D545D"/>
    <w:rPr>
      <w:rFonts w:ascii="Calibri" w:hAnsi="Calibri" w:cs="Calibri"/>
      <w:b/>
      <w:caps/>
      <w:color w:val="FFFFFF"/>
      <w:spacing w:val="15"/>
      <w:sz w:val="22"/>
      <w:shd w:val="clear" w:color="auto" w:fill="595959" w:themeFill="text1" w:themeFillTint="A6"/>
    </w:rPr>
  </w:style>
  <w:style w:type="character" w:customStyle="1" w:styleId="Heading3Char">
    <w:name w:val="Heading 3 Char"/>
    <w:basedOn w:val="DefaultParagraphFont"/>
    <w:link w:val="Heading3"/>
    <w:uiPriority w:val="9"/>
    <w:rsid w:val="005D23AE"/>
    <w:rPr>
      <w:caps/>
      <w:color w:val="000000" w:themeColor="text1"/>
      <w:spacing w:val="15"/>
      <w:sz w:val="22"/>
    </w:rPr>
  </w:style>
  <w:style w:type="character" w:styleId="Hyperlink">
    <w:name w:val="Hyperlink"/>
    <w:uiPriority w:val="99"/>
    <w:unhideWhenUsed/>
    <w:rsid w:val="00117DFA"/>
    <w:rPr>
      <w:color w:val="0000FF"/>
      <w:u w:val="single"/>
    </w:rPr>
  </w:style>
  <w:style w:type="paragraph" w:customStyle="1" w:styleId="ITSTable10">
    <w:name w:val="ITS Table 10"/>
    <w:basedOn w:val="TableContents"/>
    <w:qFormat/>
    <w:rsid w:val="00B03B64"/>
    <w:pPr>
      <w:snapToGrid w:val="0"/>
      <w:spacing w:before="60" w:after="60"/>
      <w:ind w:left="72"/>
    </w:pPr>
    <w:rPr>
      <w:sz w:val="20"/>
    </w:rPr>
  </w:style>
  <w:style w:type="paragraph" w:customStyle="1" w:styleId="ITSTable10B">
    <w:name w:val="ITS Table 10B"/>
    <w:basedOn w:val="ITSTable10"/>
    <w:qFormat/>
    <w:rsid w:val="00B03B64"/>
    <w:rPr>
      <w:b/>
    </w:rPr>
  </w:style>
  <w:style w:type="paragraph" w:customStyle="1" w:styleId="ITSTable12B">
    <w:name w:val="ITS Table 12B"/>
    <w:basedOn w:val="TableHeading"/>
    <w:rsid w:val="00FF3FA9"/>
    <w:pPr>
      <w:spacing w:before="60" w:after="60"/>
    </w:pPr>
    <w:rPr>
      <w:rFonts w:cs="Calibri"/>
    </w:rPr>
  </w:style>
  <w:style w:type="paragraph" w:customStyle="1" w:styleId="ITSTable12">
    <w:name w:val="ITS Table 12"/>
    <w:basedOn w:val="BodyText"/>
    <w:rsid w:val="00FF3FA9"/>
    <w:pPr>
      <w:spacing w:before="60" w:after="60" w:line="240" w:lineRule="auto"/>
      <w:jc w:val="center"/>
    </w:pPr>
    <w:rPr>
      <w:rFonts w:cs="Calibri"/>
    </w:rPr>
  </w:style>
  <w:style w:type="paragraph" w:customStyle="1" w:styleId="ITSTableBullet10">
    <w:name w:val="ITS Table Bullet 10"/>
    <w:basedOn w:val="TableContents"/>
    <w:rsid w:val="006771EA"/>
    <w:pPr>
      <w:tabs>
        <w:tab w:val="left" w:pos="665"/>
        <w:tab w:val="num" w:pos="720"/>
      </w:tabs>
      <w:snapToGrid w:val="0"/>
      <w:ind w:left="125" w:right="-245" w:hanging="14"/>
      <w:jc w:val="center"/>
    </w:pPr>
    <w:rPr>
      <w:rFonts w:ascii="Times New Roman" w:eastAsia="SimSun" w:hAnsi="Times New Roman"/>
      <w:kern w:val="1"/>
      <w:lang w:val="vi-V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72A"/>
    <w:rPr>
      <w:caps/>
      <w:color w:val="3E762A" w:themeColor="accent1" w:themeShade="BF"/>
      <w:spacing w:val="1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72A"/>
    <w:rPr>
      <w:caps/>
      <w:color w:val="3E762A" w:themeColor="accent1" w:themeShade="BF"/>
      <w:spacing w:val="10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72A"/>
    <w:rPr>
      <w:caps/>
      <w:color w:val="3E762A" w:themeColor="accent1" w:themeShade="BF"/>
      <w:spacing w:val="10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72A"/>
    <w:rPr>
      <w:caps/>
      <w:color w:val="3E762A" w:themeColor="accent1" w:themeShade="BF"/>
      <w:spacing w:val="1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72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72A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44620"/>
    <w:pPr>
      <w:spacing w:before="480" w:after="480"/>
      <w:jc w:val="center"/>
    </w:pPr>
    <w:rPr>
      <w:rFonts w:asciiTheme="majorHAnsi" w:eastAsiaTheme="majorEastAsia" w:hAnsiTheme="majorHAnsi" w:cstheme="majorBidi"/>
      <w:b/>
      <w:caps/>
      <w:spacing w:val="10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B44620"/>
    <w:rPr>
      <w:rFonts w:asciiTheme="majorHAnsi" w:eastAsiaTheme="majorEastAsia" w:hAnsiTheme="majorHAnsi" w:cstheme="majorBidi"/>
      <w:b/>
      <w:caps/>
      <w:spacing w:val="10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7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D2472A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D2472A"/>
    <w:rPr>
      <w:caps/>
      <w:color w:val="294E1C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D2472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472A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472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72A"/>
    <w:pPr>
      <w:spacing w:before="240" w:after="240" w:line="240" w:lineRule="auto"/>
      <w:ind w:left="1080" w:right="1080"/>
      <w:jc w:val="center"/>
    </w:pPr>
    <w:rPr>
      <w:color w:val="549E39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72A"/>
    <w:rPr>
      <w:color w:val="549E39" w:themeColor="accent1"/>
      <w:sz w:val="24"/>
      <w:szCs w:val="24"/>
    </w:rPr>
  </w:style>
  <w:style w:type="character" w:styleId="SubtleEmphasis">
    <w:name w:val="Subtle Emphasis"/>
    <w:uiPriority w:val="19"/>
    <w:qFormat/>
    <w:rsid w:val="00D2472A"/>
    <w:rPr>
      <w:i/>
      <w:iCs/>
      <w:color w:val="294E1C" w:themeColor="accent1" w:themeShade="7F"/>
    </w:rPr>
  </w:style>
  <w:style w:type="character" w:styleId="IntenseEmphasis">
    <w:name w:val="Intense Emphasis"/>
    <w:uiPriority w:val="21"/>
    <w:qFormat/>
    <w:rsid w:val="00D2472A"/>
    <w:rPr>
      <w:b/>
      <w:bCs/>
      <w:caps/>
      <w:color w:val="294E1C" w:themeColor="accent1" w:themeShade="7F"/>
      <w:spacing w:val="10"/>
    </w:rPr>
  </w:style>
  <w:style w:type="character" w:styleId="SubtleReference">
    <w:name w:val="Subtle Reference"/>
    <w:uiPriority w:val="31"/>
    <w:qFormat/>
    <w:rsid w:val="00D2472A"/>
    <w:rPr>
      <w:b/>
      <w:bCs/>
      <w:color w:val="549E39" w:themeColor="accent1"/>
    </w:rPr>
  </w:style>
  <w:style w:type="character" w:styleId="IntenseReference">
    <w:name w:val="Intense Reference"/>
    <w:uiPriority w:val="32"/>
    <w:qFormat/>
    <w:rsid w:val="00D2472A"/>
    <w:rPr>
      <w:b/>
      <w:bCs/>
      <w:i/>
      <w:iCs/>
      <w:caps/>
      <w:color w:val="549E39" w:themeColor="accent1"/>
    </w:rPr>
  </w:style>
  <w:style w:type="character" w:styleId="BookTitle">
    <w:name w:val="Book Title"/>
    <w:uiPriority w:val="33"/>
    <w:qFormat/>
    <w:rsid w:val="00D2472A"/>
    <w:rPr>
      <w:b/>
      <w:bCs/>
      <w:i/>
      <w:iCs/>
      <w:spacing w:val="0"/>
    </w:rPr>
  </w:style>
  <w:style w:type="table" w:styleId="GridTable5Dark-Accent6">
    <w:name w:val="Grid Table 5 Dark Accent 6"/>
    <w:basedOn w:val="TableNormal"/>
    <w:uiPriority w:val="50"/>
    <w:rsid w:val="00A76954"/>
    <w:pPr>
      <w:spacing w:after="0"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6Colorful-Accent1">
    <w:name w:val="Grid Table 6 Colorful Accent 1"/>
    <w:basedOn w:val="TableNormal"/>
    <w:uiPriority w:val="51"/>
    <w:rsid w:val="00E869B8"/>
    <w:pPr>
      <w:spacing w:after="0" w:line="240" w:lineRule="auto"/>
    </w:pPr>
    <w:rPr>
      <w:color w:val="3E762A" w:themeColor="accent1" w:themeShade="BF"/>
    </w:r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E869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9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styleId="PlainTable2">
    <w:name w:val="Plain Table 2"/>
    <w:basedOn w:val="TableNormal"/>
    <w:uiPriority w:val="42"/>
    <w:rsid w:val="00E869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3-Accent1">
    <w:name w:val="List Table 3 Accent 1"/>
    <w:basedOn w:val="TableNormal"/>
    <w:uiPriority w:val="48"/>
    <w:rsid w:val="00E869B8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2472A"/>
    <w:pPr>
      <w:ind w:left="720"/>
    </w:pPr>
  </w:style>
  <w:style w:type="table" w:styleId="PlainTable3">
    <w:name w:val="Plain Table 3"/>
    <w:basedOn w:val="TableNormal"/>
    <w:uiPriority w:val="43"/>
    <w:rsid w:val="00410C5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A846F4"/>
  </w:style>
  <w:style w:type="paragraph" w:customStyle="1" w:styleId="StyleITSHeading1Left049">
    <w:name w:val="Style ITS Heading 1 + Left:  0.49&quot;"/>
    <w:basedOn w:val="ITSHeading1"/>
    <w:next w:val="ITSHeading1"/>
    <w:autoRedefine/>
    <w:rsid w:val="00B5280F"/>
    <w:pPr>
      <w:pageBreakBefore/>
      <w:widowControl w:val="0"/>
      <w:suppressAutoHyphens/>
      <w:spacing w:line="240" w:lineRule="auto"/>
    </w:pPr>
    <w:rPr>
      <w:rFonts w:eastAsia="Times New Roman" w:cs="Times New Roman"/>
      <w:kern w:val="1"/>
      <w:szCs w:val="20"/>
      <w:lang w:val="vi-VN" w:eastAsia="zh-CN" w:bidi="hi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00378"/>
    <w:pPr>
      <w:spacing w:before="0"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0378"/>
  </w:style>
  <w:style w:type="character" w:styleId="FootnoteReference">
    <w:name w:val="footnote reference"/>
    <w:basedOn w:val="DefaultParagraphFont"/>
    <w:uiPriority w:val="99"/>
    <w:semiHidden/>
    <w:unhideWhenUsed/>
    <w:rsid w:val="00700378"/>
    <w:rPr>
      <w:vertAlign w:val="superscript"/>
    </w:rPr>
  </w:style>
  <w:style w:type="paragraph" w:customStyle="1" w:styleId="SubHeading">
    <w:name w:val="SubHeading"/>
    <w:basedOn w:val="TOCHeading"/>
    <w:link w:val="SubHeadingChar"/>
    <w:autoRedefine/>
    <w:qFormat/>
    <w:rsid w:val="001D545D"/>
    <w:pPr>
      <w:numPr>
        <w:numId w:val="0"/>
      </w:numPr>
    </w:pPr>
  </w:style>
  <w:style w:type="character" w:customStyle="1" w:styleId="SubHeadingChar">
    <w:name w:val="SubHeading Char"/>
    <w:basedOn w:val="DefaultParagraphFont"/>
    <w:link w:val="SubHeading"/>
    <w:rsid w:val="001D545D"/>
    <w:rPr>
      <w:b/>
      <w:bCs/>
      <w:caps/>
      <w:color w:val="FFFFFF" w:themeColor="background1"/>
      <w:spacing w:val="15"/>
      <w:sz w:val="22"/>
      <w:szCs w:val="22"/>
      <w:shd w:val="clear" w:color="auto" w:fill="595959" w:themeFill="text1" w:themeFillTint="A6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A607F"/>
    <w:pPr>
      <w:spacing w:before="0" w:after="0" w:line="240" w:lineRule="auto"/>
      <w:ind w:left="240" w:hanging="240"/>
    </w:pPr>
  </w:style>
  <w:style w:type="character" w:customStyle="1" w:styleId="HeaderChar">
    <w:name w:val="Header Char"/>
    <w:basedOn w:val="DefaultParagraphFont"/>
    <w:link w:val="Header"/>
    <w:uiPriority w:val="99"/>
    <w:rsid w:val="00E80947"/>
    <w:rPr>
      <w:sz w:val="24"/>
    </w:rPr>
  </w:style>
  <w:style w:type="character" w:styleId="PlaceholderText">
    <w:name w:val="Placeholder Text"/>
    <w:basedOn w:val="DefaultParagraphFont"/>
    <w:uiPriority w:val="99"/>
    <w:semiHidden/>
    <w:rsid w:val="00FF1F4B"/>
    <w:rPr>
      <w:color w:val="808080"/>
    </w:rPr>
  </w:style>
  <w:style w:type="table" w:styleId="TableGrid">
    <w:name w:val="Table Grid"/>
    <w:basedOn w:val="TableNormal"/>
    <w:uiPriority w:val="39"/>
    <w:rsid w:val="00A27FE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D6EC6"/>
    <w:pPr>
      <w:spacing w:before="100" w:beforeAutospacing="1" w:after="100" w:afterAutospacing="1" w:line="240" w:lineRule="auto"/>
      <w:contextualSpacing w:val="0"/>
    </w:pPr>
    <w:rPr>
      <w:rFonts w:ascii="Times New Roman" w:hAnsi="Times New Roman" w:cs="Times New Roman"/>
      <w:sz w:val="24"/>
      <w:szCs w:val="24"/>
    </w:rPr>
  </w:style>
  <w:style w:type="character" w:customStyle="1" w:styleId="s3uucc">
    <w:name w:val="s3uucc"/>
    <w:basedOn w:val="DefaultParagraphFont"/>
    <w:rsid w:val="005A0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8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92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4FB29-AAB3-4055-9F96-9C28CCB8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HAV_ProjectCode_TL_HuongDanVanHanhHT.docx</Template>
  <TotalTime>0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ProjectCode_TL_HuongDanVanHanhHT</vt:lpstr>
    </vt:vector>
  </TitlesOfParts>
  <Company>Công Ty Trách Nhiệm Hữu Hạn Hoàng Anh Việt</Company>
  <LinksUpToDate>false</LinksUpToDate>
  <CharactersWithSpaces>2577</CharactersWithSpaces>
  <SharedDoc>false</SharedDoc>
  <HLinks>
    <vt:vector size="30" baseType="variant">
      <vt:variant>
        <vt:i4>2031677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_Toc452831845</vt:lpwstr>
      </vt:variant>
      <vt:variant>
        <vt:i4>2031677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_Toc452831844</vt:lpwstr>
      </vt:variant>
      <vt:variant>
        <vt:i4>2031677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_Toc452831843</vt:lpwstr>
      </vt:variant>
      <vt:variant>
        <vt:i4>2031677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_Toc452831842</vt:lpwstr>
      </vt:variant>
      <vt:variant>
        <vt:i4>2031677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_Toc452831841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ProjectCode_TL_HuongDanVanHanhHT</dc:title>
  <dc:subject/>
  <dc:creator>Nguyen Thi Thu Hien (IT)</dc:creator>
  <cp:keywords>Project Name;Noi dung</cp:keywords>
  <cp:lastModifiedBy>Nguyen Thi Thu Hien (IT)</cp:lastModifiedBy>
  <cp:revision>4</cp:revision>
  <cp:lastPrinted>1899-12-31T17:00:00Z</cp:lastPrinted>
  <dcterms:created xsi:type="dcterms:W3CDTF">2020-05-05T02:51:00Z</dcterms:created>
  <dcterms:modified xsi:type="dcterms:W3CDTF">2020-05-05T02:51:00Z</dcterms:modified>
</cp:coreProperties>
</file>