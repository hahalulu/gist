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05662959"/>
        <w:docPartObj>
          <w:docPartGallery w:val="Cover Pages"/>
          <w:docPartUnique/>
        </w:docPartObj>
      </w:sdtPr>
      <w:sdtEndPr/>
      <w:sdtContent>
        <w:p w:rsidR="00A846F4" w:rsidRDefault="00E25F6D" w:rsidP="00B02AF7">
          <w:r w:rsidRPr="00E25F6D">
            <w:rPr>
              <w:noProof/>
            </w:rPr>
            <w:drawing>
              <wp:inline distT="0" distB="0" distL="0" distR="0" wp14:anchorId="64358B3A" wp14:editId="020F42B3">
                <wp:extent cx="4038600" cy="828794"/>
                <wp:effectExtent l="0" t="0" r="0" b="9525"/>
                <wp:docPr id="1" name="Pictur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1C2BAC67-20DC-CE48-8453-2CAE09C47C97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">
                          <a:extLst>
                            <a:ext uri="{FF2B5EF4-FFF2-40B4-BE49-F238E27FC236}">
                              <a16:creationId xmlns:a16="http://schemas.microsoft.com/office/drawing/2014/main" id="{1C2BAC67-20DC-CE48-8453-2CAE09C47C97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38600" cy="8287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A846F4" w:rsidRDefault="00541C01" w:rsidP="00B02AF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70B30010" wp14:editId="59D806AC">
                    <wp:simplePos x="0" y="0"/>
                    <wp:positionH relativeFrom="column">
                      <wp:posOffset>-262890</wp:posOffset>
                    </wp:positionH>
                    <wp:positionV relativeFrom="paragraph">
                      <wp:posOffset>777060</wp:posOffset>
                    </wp:positionV>
                    <wp:extent cx="6728604" cy="3450566"/>
                    <wp:effectExtent l="0" t="0" r="0" b="0"/>
                    <wp:wrapNone/>
                    <wp:docPr id="196" name="Text Box 19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8604" cy="345056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le"/>
                                  <w:tag w:val=""/>
                                  <w:id w:val="-999171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1413A" w:rsidRPr="001D545D" w:rsidRDefault="00362B00" w:rsidP="00B44620">
                                    <w:pPr>
                                      <w:pStyle w:val="Title"/>
                                    </w:pPr>
                                    <w:r>
                                      <w:t>ProjectCode_TL_</w:t>
                                    </w:r>
                                    <w:r w:rsidR="009744B2">
                                      <w:t>ThietkeHT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0B3001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96" o:spid="_x0000_s1026" type="#_x0000_t202" style="position:absolute;margin-left:-20.7pt;margin-top:61.2pt;width:529.8pt;height:271.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" fillcolor="white [3212]" stroked="f" strokeweight=".5pt">
                    <v:textbox inset="36pt,7.2pt,36pt,7.2pt">
                      <w:txbxContent>
                        <w:sdt>
                          <w:sdtPr>
                            <w:alias w:val="Title"/>
                            <w:tag w:val=""/>
                            <w:id w:val="-999171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91413A" w:rsidRPr="001D545D" w:rsidRDefault="00362B00" w:rsidP="00B44620">
                              <w:pPr>
                                <w:pStyle w:val="Title"/>
                              </w:pPr>
                              <w:r>
                                <w:t>ProjectCode_TL_</w:t>
                              </w:r>
                              <w:r w:rsidR="009744B2">
                                <w:t>ThietkeHT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 w:rsidR="00E25F6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1" locked="0" layoutInCell="1" allowOverlap="1" wp14:anchorId="7DEE0FDC" wp14:editId="5F532ACB">
                    <wp:simplePos x="0" y="0"/>
                    <wp:positionH relativeFrom="column">
                      <wp:posOffset>-271516</wp:posOffset>
                    </wp:positionH>
                    <wp:positionV relativeFrom="paragraph">
                      <wp:posOffset>3436947</wp:posOffset>
                    </wp:positionV>
                    <wp:extent cx="6858000" cy="5029200"/>
                    <wp:effectExtent l="0" t="0" r="0" b="0"/>
                    <wp:wrapNone/>
                    <wp:docPr id="195" name="Rectangle 19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58000" cy="5029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1413A" w:rsidRPr="00E25F6D" w:rsidRDefault="0091413A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0000"/>
                                  </w:rPr>
                                </w:pPr>
                              </w:p>
                              <w:p w:rsidR="0091413A" w:rsidRPr="00E25F6D" w:rsidRDefault="0091413A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000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7DEE0FDC" id="Rectangle 195" o:spid="_x0000_s1027" style="position:absolute;margin-left:-21.4pt;margin-top:270.65pt;width:540pt;height:396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" filled="f" stroked="f" strokeweight="1pt">
                    <v:textbox inset="36pt,57.6pt,36pt,36pt">
                      <w:txbxContent>
                        <w:p w:rsidR="0091413A" w:rsidRPr="00E25F6D" w:rsidRDefault="0091413A">
                          <w:pPr>
                            <w:pStyle w:val="NoSpacing"/>
                            <w:spacing w:before="120"/>
                            <w:jc w:val="center"/>
                            <w:rPr>
                              <w:color w:val="FF0000"/>
                            </w:rPr>
                          </w:pPr>
                        </w:p>
                        <w:p w:rsidR="0091413A" w:rsidRPr="00E25F6D" w:rsidRDefault="0091413A">
                          <w:pPr>
                            <w:pStyle w:val="NoSpacing"/>
                            <w:spacing w:before="120"/>
                            <w:jc w:val="center"/>
                            <w:rPr>
                              <w:color w:val="FF0000"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 w:rsidR="00A846F4">
            <w:br w:type="page"/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5043"/>
      </w:tblGrid>
      <w:tr w:rsidR="00994680" w:rsidRPr="00533395" w:rsidTr="00EE03E8">
        <w:trPr>
          <w:trHeight w:hRule="exact" w:val="432"/>
        </w:trPr>
        <w:tc>
          <w:tcPr>
            <w:tcW w:w="4585" w:type="dxa"/>
            <w:vMerge w:val="restart"/>
            <w:vAlign w:val="center"/>
          </w:tcPr>
          <w:p w:rsidR="00994680" w:rsidRPr="00533395" w:rsidRDefault="00994680" w:rsidP="00B02AF7">
            <w:pPr>
              <w:rPr>
                <w:rStyle w:val="SubtleReference"/>
                <w:b w:val="0"/>
                <w:bCs w:val="0"/>
                <w:color w:val="auto"/>
                <w:szCs w:val="22"/>
              </w:rPr>
            </w:pPr>
            <w:r w:rsidRPr="00533395">
              <w:rPr>
                <w:rStyle w:val="SubtleReference"/>
                <w:b w:val="0"/>
                <w:bCs w:val="0"/>
                <w:color w:val="auto"/>
                <w:szCs w:val="22"/>
              </w:rPr>
              <w:lastRenderedPageBreak/>
              <w:t>CÔNG TY PHÁT TRIỂN PHẦN MỀM HAV</w:t>
            </w:r>
          </w:p>
        </w:tc>
        <w:tc>
          <w:tcPr>
            <w:tcW w:w="5043" w:type="dxa"/>
          </w:tcPr>
          <w:p w:rsidR="00994680" w:rsidRPr="00533395" w:rsidRDefault="00994680" w:rsidP="00B02AF7">
            <w:pPr>
              <w:rPr>
                <w:rStyle w:val="SubtleReference"/>
                <w:b w:val="0"/>
                <w:bCs w:val="0"/>
                <w:color w:val="auto"/>
                <w:szCs w:val="22"/>
              </w:rPr>
            </w:pPr>
            <w:proofErr w:type="spellStart"/>
            <w:r w:rsidRPr="00533395">
              <w:rPr>
                <w:rStyle w:val="SubtleReference"/>
                <w:b w:val="0"/>
                <w:bCs w:val="0"/>
                <w:color w:val="auto"/>
                <w:szCs w:val="22"/>
              </w:rPr>
              <w:t>Ngày</w:t>
            </w:r>
            <w:proofErr w:type="spellEnd"/>
            <w:r w:rsidRPr="00533395">
              <w:rPr>
                <w:rStyle w:val="SubtleReference"/>
                <w:b w:val="0"/>
                <w:bCs w:val="0"/>
                <w:color w:val="auto"/>
                <w:szCs w:val="22"/>
              </w:rPr>
              <w:t xml:space="preserve"> ban </w:t>
            </w:r>
            <w:proofErr w:type="spellStart"/>
            <w:r w:rsidRPr="00533395">
              <w:rPr>
                <w:rStyle w:val="SubtleReference"/>
                <w:b w:val="0"/>
                <w:bCs w:val="0"/>
                <w:color w:val="auto"/>
                <w:szCs w:val="22"/>
              </w:rPr>
              <w:t>hành</w:t>
            </w:r>
            <w:proofErr w:type="spellEnd"/>
            <w:r w:rsidRPr="00533395">
              <w:rPr>
                <w:rStyle w:val="SubtleReference"/>
                <w:b w:val="0"/>
                <w:bCs w:val="0"/>
                <w:color w:val="auto"/>
                <w:szCs w:val="22"/>
              </w:rPr>
              <w:t>:</w:t>
            </w:r>
          </w:p>
        </w:tc>
      </w:tr>
      <w:tr w:rsidR="00994680" w:rsidRPr="00533395" w:rsidTr="00EE03E8">
        <w:trPr>
          <w:trHeight w:hRule="exact" w:val="432"/>
        </w:trPr>
        <w:tc>
          <w:tcPr>
            <w:tcW w:w="4585" w:type="dxa"/>
            <w:vMerge/>
          </w:tcPr>
          <w:p w:rsidR="00994680" w:rsidRPr="00533395" w:rsidRDefault="00994680" w:rsidP="00B02AF7">
            <w:pPr>
              <w:rPr>
                <w:rStyle w:val="SubtleReference"/>
                <w:b w:val="0"/>
                <w:bCs w:val="0"/>
                <w:color w:val="auto"/>
                <w:szCs w:val="22"/>
              </w:rPr>
            </w:pPr>
          </w:p>
        </w:tc>
        <w:tc>
          <w:tcPr>
            <w:tcW w:w="5043" w:type="dxa"/>
          </w:tcPr>
          <w:p w:rsidR="00994680" w:rsidRPr="00533395" w:rsidRDefault="00994680" w:rsidP="00B02AF7">
            <w:pPr>
              <w:rPr>
                <w:rStyle w:val="SubtleReference"/>
                <w:b w:val="0"/>
                <w:bCs w:val="0"/>
                <w:color w:val="auto"/>
                <w:szCs w:val="22"/>
              </w:rPr>
            </w:pPr>
            <w:proofErr w:type="spellStart"/>
            <w:r w:rsidRPr="00533395">
              <w:rPr>
                <w:rStyle w:val="SubtleReference"/>
                <w:b w:val="0"/>
                <w:bCs w:val="0"/>
                <w:color w:val="auto"/>
                <w:szCs w:val="22"/>
              </w:rPr>
              <w:t>Phiên</w:t>
            </w:r>
            <w:proofErr w:type="spellEnd"/>
            <w:r w:rsidRPr="00533395">
              <w:rPr>
                <w:rStyle w:val="SubtleReference"/>
                <w:b w:val="0"/>
                <w:bCs w:val="0"/>
                <w:color w:val="auto"/>
                <w:szCs w:val="22"/>
              </w:rPr>
              <w:t xml:space="preserve"> </w:t>
            </w:r>
            <w:proofErr w:type="spellStart"/>
            <w:r w:rsidRPr="00533395">
              <w:rPr>
                <w:rStyle w:val="SubtleReference"/>
                <w:b w:val="0"/>
                <w:bCs w:val="0"/>
                <w:color w:val="auto"/>
                <w:szCs w:val="22"/>
              </w:rPr>
              <w:t>bản</w:t>
            </w:r>
            <w:proofErr w:type="spellEnd"/>
            <w:r w:rsidRPr="00533395">
              <w:rPr>
                <w:rStyle w:val="SubtleReference"/>
                <w:b w:val="0"/>
                <w:bCs w:val="0"/>
                <w:color w:val="auto"/>
                <w:szCs w:val="22"/>
              </w:rPr>
              <w:t>:</w:t>
            </w:r>
          </w:p>
        </w:tc>
      </w:tr>
      <w:tr w:rsidR="00994680" w:rsidRPr="00533395" w:rsidTr="00EE03E8">
        <w:trPr>
          <w:trHeight w:hRule="exact" w:val="432"/>
        </w:trPr>
        <w:tc>
          <w:tcPr>
            <w:tcW w:w="4585" w:type="dxa"/>
            <w:vMerge w:val="restart"/>
            <w:vAlign w:val="center"/>
          </w:tcPr>
          <w:p w:rsidR="00994680" w:rsidRPr="00533395" w:rsidRDefault="00894A39" w:rsidP="00B02AF7">
            <w:pPr>
              <w:rPr>
                <w:rStyle w:val="SubtleReference"/>
                <w:bCs w:val="0"/>
                <w:color w:val="auto"/>
                <w:szCs w:val="22"/>
              </w:rPr>
            </w:pPr>
            <w:proofErr w:type="spellStart"/>
            <w:r>
              <w:rPr>
                <w:rStyle w:val="SubtleReference"/>
                <w:bCs w:val="0"/>
                <w:color w:val="auto"/>
                <w:szCs w:val="22"/>
              </w:rPr>
              <w:t>ProjectCode_TL_</w:t>
            </w:r>
            <w:r w:rsidR="009744B2">
              <w:rPr>
                <w:rStyle w:val="SubtleReference"/>
                <w:bCs w:val="0"/>
                <w:color w:val="auto"/>
                <w:szCs w:val="22"/>
              </w:rPr>
              <w:t>ThietKeHT</w:t>
            </w:r>
            <w:proofErr w:type="spellEnd"/>
          </w:p>
        </w:tc>
        <w:tc>
          <w:tcPr>
            <w:tcW w:w="5043" w:type="dxa"/>
          </w:tcPr>
          <w:p w:rsidR="00994680" w:rsidRPr="00533395" w:rsidRDefault="00994680" w:rsidP="00B02AF7">
            <w:pPr>
              <w:rPr>
                <w:rStyle w:val="SubtleReference"/>
                <w:b w:val="0"/>
                <w:bCs w:val="0"/>
                <w:color w:val="auto"/>
                <w:szCs w:val="22"/>
              </w:rPr>
            </w:pPr>
            <w:proofErr w:type="spellStart"/>
            <w:r w:rsidRPr="00533395">
              <w:rPr>
                <w:rStyle w:val="SubtleReference"/>
                <w:b w:val="0"/>
                <w:bCs w:val="0"/>
                <w:color w:val="auto"/>
                <w:szCs w:val="22"/>
              </w:rPr>
              <w:t>Số</w:t>
            </w:r>
            <w:proofErr w:type="spellEnd"/>
            <w:r w:rsidRPr="00533395">
              <w:rPr>
                <w:rStyle w:val="SubtleReference"/>
                <w:b w:val="0"/>
                <w:bCs w:val="0"/>
                <w:color w:val="auto"/>
                <w:szCs w:val="22"/>
              </w:rPr>
              <w:t xml:space="preserve"> </w:t>
            </w:r>
            <w:proofErr w:type="spellStart"/>
            <w:r w:rsidRPr="00533395">
              <w:rPr>
                <w:rStyle w:val="SubtleReference"/>
                <w:b w:val="0"/>
                <w:bCs w:val="0"/>
                <w:color w:val="auto"/>
                <w:szCs w:val="22"/>
              </w:rPr>
              <w:t>phụ</w:t>
            </w:r>
            <w:proofErr w:type="spellEnd"/>
            <w:r w:rsidRPr="00533395">
              <w:rPr>
                <w:rStyle w:val="SubtleReference"/>
                <w:b w:val="0"/>
                <w:bCs w:val="0"/>
                <w:color w:val="auto"/>
                <w:szCs w:val="22"/>
              </w:rPr>
              <w:t xml:space="preserve"> </w:t>
            </w:r>
            <w:proofErr w:type="spellStart"/>
            <w:r w:rsidRPr="00533395">
              <w:rPr>
                <w:rStyle w:val="SubtleReference"/>
                <w:b w:val="0"/>
                <w:bCs w:val="0"/>
                <w:color w:val="auto"/>
                <w:szCs w:val="22"/>
              </w:rPr>
              <w:t>lục</w:t>
            </w:r>
            <w:proofErr w:type="spellEnd"/>
            <w:r w:rsidRPr="00533395">
              <w:rPr>
                <w:rStyle w:val="SubtleReference"/>
                <w:b w:val="0"/>
                <w:bCs w:val="0"/>
                <w:color w:val="auto"/>
                <w:szCs w:val="22"/>
              </w:rPr>
              <w:t>:</w:t>
            </w:r>
          </w:p>
        </w:tc>
      </w:tr>
      <w:tr w:rsidR="00994680" w:rsidRPr="00533395" w:rsidTr="00EE03E8">
        <w:trPr>
          <w:trHeight w:hRule="exact" w:val="432"/>
        </w:trPr>
        <w:tc>
          <w:tcPr>
            <w:tcW w:w="4585" w:type="dxa"/>
            <w:vMerge/>
          </w:tcPr>
          <w:p w:rsidR="00994680" w:rsidRPr="00533395" w:rsidRDefault="00994680" w:rsidP="00B02AF7">
            <w:pPr>
              <w:rPr>
                <w:rStyle w:val="SubtleReference"/>
                <w:b w:val="0"/>
                <w:bCs w:val="0"/>
                <w:color w:val="auto"/>
                <w:szCs w:val="22"/>
              </w:rPr>
            </w:pPr>
          </w:p>
        </w:tc>
        <w:tc>
          <w:tcPr>
            <w:tcW w:w="5043" w:type="dxa"/>
          </w:tcPr>
          <w:p w:rsidR="00994680" w:rsidRPr="00533395" w:rsidRDefault="00994680" w:rsidP="00B02AF7">
            <w:pPr>
              <w:rPr>
                <w:rStyle w:val="SubtleReference"/>
                <w:b w:val="0"/>
                <w:bCs w:val="0"/>
                <w:color w:val="auto"/>
                <w:szCs w:val="22"/>
              </w:rPr>
            </w:pPr>
            <w:proofErr w:type="spellStart"/>
            <w:r w:rsidRPr="00533395">
              <w:rPr>
                <w:rStyle w:val="SubtleReference"/>
                <w:b w:val="0"/>
                <w:bCs w:val="0"/>
                <w:color w:val="auto"/>
                <w:szCs w:val="22"/>
              </w:rPr>
              <w:t>Số</w:t>
            </w:r>
            <w:proofErr w:type="spellEnd"/>
            <w:r w:rsidRPr="00533395">
              <w:rPr>
                <w:rStyle w:val="SubtleReference"/>
                <w:b w:val="0"/>
                <w:bCs w:val="0"/>
                <w:color w:val="auto"/>
                <w:szCs w:val="22"/>
              </w:rPr>
              <w:t xml:space="preserve"> </w:t>
            </w:r>
            <w:proofErr w:type="spellStart"/>
            <w:r w:rsidRPr="00533395">
              <w:rPr>
                <w:rStyle w:val="SubtleReference"/>
                <w:b w:val="0"/>
                <w:bCs w:val="0"/>
                <w:color w:val="auto"/>
                <w:szCs w:val="22"/>
              </w:rPr>
              <w:t>trang</w:t>
            </w:r>
            <w:proofErr w:type="spellEnd"/>
            <w:r w:rsidRPr="00533395">
              <w:rPr>
                <w:rStyle w:val="SubtleReference"/>
                <w:b w:val="0"/>
                <w:bCs w:val="0"/>
                <w:color w:val="auto"/>
                <w:szCs w:val="22"/>
              </w:rPr>
              <w:t>:</w:t>
            </w:r>
          </w:p>
        </w:tc>
      </w:tr>
    </w:tbl>
    <w:p w:rsidR="00994680" w:rsidRPr="00533395" w:rsidRDefault="00994680" w:rsidP="00B02AF7">
      <w:pPr>
        <w:rPr>
          <w:rStyle w:val="SubtleReference"/>
          <w:b w:val="0"/>
          <w:bCs w:val="0"/>
          <w:color w:val="FFFFFF" w:themeColor="background1"/>
          <w:szCs w:val="22"/>
        </w:rPr>
      </w:pPr>
    </w:p>
    <w:p w:rsidR="00F85537" w:rsidRPr="00533395" w:rsidRDefault="00EE03E8" w:rsidP="00B02AF7">
      <w:pPr>
        <w:rPr>
          <w:rStyle w:val="SubtleReference"/>
          <w:b w:val="0"/>
          <w:caps/>
          <w:color w:val="auto"/>
          <w:spacing w:val="15"/>
          <w:szCs w:val="22"/>
        </w:rPr>
      </w:pPr>
      <w:r w:rsidRPr="00533395">
        <w:rPr>
          <w:rStyle w:val="SubtleReference"/>
          <w:caps/>
          <w:color w:val="auto"/>
          <w:spacing w:val="15"/>
          <w:szCs w:val="22"/>
        </w:rPr>
        <w:t>NGƯỜI ĐƯỢC PHÂN PHỐI:</w:t>
      </w:r>
    </w:p>
    <w:p w:rsidR="00533395" w:rsidRPr="00533395" w:rsidRDefault="00533395" w:rsidP="00B02AF7">
      <w:pPr>
        <w:rPr>
          <w:rStyle w:val="SubtleReference"/>
          <w:b w:val="0"/>
          <w:caps/>
          <w:color w:val="auto"/>
          <w:spacing w:val="15"/>
          <w:szCs w:val="22"/>
        </w:rPr>
      </w:pPr>
      <w:r w:rsidRPr="00533395">
        <w:rPr>
          <w:rStyle w:val="SubtleReference"/>
          <w:b w:val="0"/>
          <w:caps/>
          <w:color w:val="auto"/>
          <w:spacing w:val="15"/>
          <w:szCs w:val="22"/>
        </w:rPr>
        <w:t>1.</w:t>
      </w:r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HAV</w:t>
      </w:r>
    </w:p>
    <w:p w:rsidR="00533395" w:rsidRDefault="00533395" w:rsidP="00B02AF7">
      <w:r w:rsidRPr="00533395">
        <w:rPr>
          <w:rStyle w:val="SubtleReference"/>
          <w:b w:val="0"/>
          <w:caps/>
          <w:color w:val="auto"/>
          <w:spacing w:val="15"/>
          <w:szCs w:val="22"/>
        </w:rPr>
        <w:t>2.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VPS</w:t>
      </w:r>
      <w:r w:rsidR="00E420E5">
        <w:t xml:space="preserve">: </w:t>
      </w:r>
      <w:proofErr w:type="spellStart"/>
      <w:r w:rsidR="00E420E5">
        <w:t>Phòng</w:t>
      </w:r>
      <w:proofErr w:type="spellEnd"/>
      <w:r w:rsidR="00E420E5">
        <w:t xml:space="preserve"> PTSP, </w:t>
      </w:r>
      <w:proofErr w:type="spellStart"/>
      <w:r w:rsidR="00E420E5">
        <w:t>Phòng</w:t>
      </w:r>
      <w:proofErr w:type="spellEnd"/>
      <w:r w:rsidR="00E420E5">
        <w:t xml:space="preserve"> CNTT, </w:t>
      </w:r>
      <w:proofErr w:type="spellStart"/>
      <w:r w:rsidR="00E420E5">
        <w:t>Phòng</w:t>
      </w:r>
      <w:proofErr w:type="spellEnd"/>
      <w:r w:rsidR="00E420E5">
        <w:t xml:space="preserve"> </w:t>
      </w:r>
      <w:proofErr w:type="spellStart"/>
      <w:r w:rsidR="00E420E5">
        <w:t>Kế</w:t>
      </w:r>
      <w:proofErr w:type="spellEnd"/>
      <w:r w:rsidR="00E420E5">
        <w:t xml:space="preserve"> </w:t>
      </w:r>
      <w:proofErr w:type="spellStart"/>
      <w:r w:rsidR="00E420E5">
        <w:t>toán</w:t>
      </w:r>
      <w:proofErr w:type="spellEnd"/>
      <w:r w:rsidR="00E420E5">
        <w:t xml:space="preserve">, </w:t>
      </w:r>
      <w:proofErr w:type="spellStart"/>
      <w:r w:rsidR="00E420E5">
        <w:t>Các</w:t>
      </w:r>
      <w:proofErr w:type="spellEnd"/>
      <w:r w:rsidR="00E420E5">
        <w:t xml:space="preserve"> </w:t>
      </w:r>
      <w:proofErr w:type="spellStart"/>
      <w:r w:rsidR="00E420E5">
        <w:t>phòng</w:t>
      </w:r>
      <w:proofErr w:type="spellEnd"/>
      <w:r w:rsidR="00E420E5">
        <w:t xml:space="preserve"> ban </w:t>
      </w:r>
      <w:proofErr w:type="spellStart"/>
      <w:r w:rsidR="00E420E5">
        <w:t>nghiệp</w:t>
      </w:r>
      <w:proofErr w:type="spellEnd"/>
      <w:r w:rsidR="00E420E5">
        <w:t xml:space="preserve"> </w:t>
      </w:r>
      <w:proofErr w:type="spellStart"/>
      <w:r w:rsidR="00E420E5">
        <w:t>vụ</w:t>
      </w:r>
      <w:proofErr w:type="spellEnd"/>
      <w:r w:rsidR="00E420E5">
        <w:t>.</w:t>
      </w:r>
    </w:p>
    <w:p w:rsidR="00533395" w:rsidRPr="00533395" w:rsidRDefault="00533395" w:rsidP="00B02AF7">
      <w:pPr>
        <w:rPr>
          <w:rStyle w:val="SubtleReference"/>
          <w:b w:val="0"/>
          <w:caps/>
          <w:color w:val="auto"/>
          <w:spacing w:val="15"/>
          <w:szCs w:val="22"/>
        </w:rPr>
      </w:pPr>
      <w:r>
        <w:rPr>
          <w:rStyle w:val="SubtleReference"/>
          <w:b w:val="0"/>
          <w:caps/>
          <w:color w:val="auto"/>
          <w:spacing w:val="15"/>
          <w:szCs w:val="22"/>
        </w:rPr>
        <w:t xml:space="preserve">3. </w:t>
      </w:r>
      <w:proofErr w:type="spellStart"/>
      <w:r>
        <w:t>Phòng</w:t>
      </w:r>
      <w:proofErr w:type="spellEnd"/>
      <w:r>
        <w:t xml:space="preserve"> CNTT VPS</w:t>
      </w:r>
      <w:r w:rsidRPr="00533395">
        <w:t xml:space="preserve"> </w:t>
      </w:r>
    </w:p>
    <w:p w:rsidR="00533395" w:rsidRPr="00533395" w:rsidRDefault="00533395" w:rsidP="00B02AF7">
      <w:pPr>
        <w:rPr>
          <w:rStyle w:val="SubtleReference"/>
          <w:b w:val="0"/>
          <w:caps/>
          <w:color w:val="auto"/>
          <w:spacing w:val="15"/>
          <w:szCs w:val="22"/>
        </w:rPr>
      </w:pPr>
    </w:p>
    <w:p w:rsidR="00533395" w:rsidRPr="00533395" w:rsidRDefault="00533395" w:rsidP="00B02AF7">
      <w:pPr>
        <w:rPr>
          <w:rStyle w:val="SubtleReference"/>
          <w:caps/>
          <w:color w:val="auto"/>
          <w:spacing w:val="15"/>
          <w:szCs w:val="22"/>
        </w:rPr>
      </w:pPr>
      <w:r w:rsidRPr="00533395">
        <w:rPr>
          <w:rStyle w:val="SubtleReference"/>
          <w:caps/>
          <w:color w:val="auto"/>
          <w:spacing w:val="15"/>
          <w:szCs w:val="22"/>
        </w:rPr>
        <w:t>THÀNH PHẦN SOẠN THẢO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33395" w:rsidRPr="00533395" w:rsidTr="00533395">
        <w:tc>
          <w:tcPr>
            <w:tcW w:w="4814" w:type="dxa"/>
          </w:tcPr>
          <w:p w:rsidR="00533395" w:rsidRPr="00533395" w:rsidRDefault="00533395" w:rsidP="00B02AF7">
            <w:pPr>
              <w:rPr>
                <w:rStyle w:val="SubtleReference"/>
                <w:caps/>
                <w:color w:val="auto"/>
                <w:spacing w:val="15"/>
                <w:szCs w:val="22"/>
              </w:rPr>
            </w:pPr>
            <w:r w:rsidRPr="00533395">
              <w:rPr>
                <w:rStyle w:val="SubtleReference"/>
                <w:caps/>
                <w:color w:val="auto"/>
                <w:spacing w:val="15"/>
                <w:szCs w:val="22"/>
              </w:rPr>
              <w:t>NGƯỜI LẬP</w:t>
            </w:r>
          </w:p>
        </w:tc>
        <w:tc>
          <w:tcPr>
            <w:tcW w:w="4814" w:type="dxa"/>
          </w:tcPr>
          <w:p w:rsidR="00533395" w:rsidRPr="00533395" w:rsidRDefault="00533395" w:rsidP="00B02AF7">
            <w:pPr>
              <w:rPr>
                <w:rStyle w:val="SubtleReference"/>
                <w:caps/>
                <w:color w:val="auto"/>
                <w:spacing w:val="15"/>
                <w:szCs w:val="22"/>
              </w:rPr>
            </w:pPr>
            <w:r w:rsidRPr="00533395">
              <w:rPr>
                <w:rStyle w:val="SubtleReference"/>
                <w:caps/>
                <w:color w:val="auto"/>
                <w:spacing w:val="15"/>
                <w:szCs w:val="22"/>
              </w:rPr>
              <w:t>NGƯỜI KIỂM TRA</w:t>
            </w:r>
          </w:p>
        </w:tc>
      </w:tr>
      <w:tr w:rsidR="00533395" w:rsidRPr="00533395" w:rsidTr="00533395">
        <w:tc>
          <w:tcPr>
            <w:tcW w:w="4814" w:type="dxa"/>
          </w:tcPr>
          <w:p w:rsidR="00533395" w:rsidRDefault="00533395" w:rsidP="00B02AF7"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>:</w:t>
            </w:r>
          </w:p>
          <w:p w:rsidR="00533395" w:rsidRPr="00533395" w:rsidRDefault="00533395" w:rsidP="00B02AF7">
            <w:pPr>
              <w:rPr>
                <w:rStyle w:val="SubtleReference"/>
                <w:rFonts w:cs="Arial"/>
                <w:b w:val="0"/>
                <w:caps/>
                <w:color w:val="auto"/>
                <w:spacing w:val="15"/>
                <w:szCs w:val="22"/>
              </w:rPr>
            </w:pPr>
          </w:p>
          <w:p w:rsidR="00533395" w:rsidRPr="00533395" w:rsidRDefault="00533395" w:rsidP="00B02AF7">
            <w:pPr>
              <w:rPr>
                <w:rStyle w:val="SubtleReference"/>
                <w:rFonts w:cs="Arial"/>
                <w:b w:val="0"/>
                <w:caps/>
                <w:color w:val="auto"/>
                <w:spacing w:val="15"/>
                <w:szCs w:val="22"/>
              </w:rPr>
            </w:pPr>
          </w:p>
        </w:tc>
        <w:tc>
          <w:tcPr>
            <w:tcW w:w="4814" w:type="dxa"/>
          </w:tcPr>
          <w:p w:rsidR="00533395" w:rsidRDefault="00533395" w:rsidP="00B02AF7"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>:</w:t>
            </w:r>
          </w:p>
          <w:p w:rsidR="00533395" w:rsidRPr="00533395" w:rsidRDefault="00533395" w:rsidP="00B02AF7">
            <w:pPr>
              <w:rPr>
                <w:rStyle w:val="SubtleReference"/>
                <w:rFonts w:cs="Arial"/>
                <w:b w:val="0"/>
                <w:caps/>
                <w:color w:val="auto"/>
                <w:spacing w:val="15"/>
                <w:szCs w:val="22"/>
              </w:rPr>
            </w:pPr>
          </w:p>
        </w:tc>
      </w:tr>
      <w:tr w:rsidR="00533395" w:rsidRPr="00533395" w:rsidTr="00533395">
        <w:tc>
          <w:tcPr>
            <w:tcW w:w="4814" w:type="dxa"/>
          </w:tcPr>
          <w:p w:rsidR="00533395" w:rsidRPr="00533395" w:rsidRDefault="00533395" w:rsidP="00B02AF7">
            <w:pPr>
              <w:rPr>
                <w:rStyle w:val="SubtleReference"/>
                <w:b w:val="0"/>
                <w:bCs w:val="0"/>
                <w:color w:val="auto"/>
              </w:rPr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>:</w:t>
            </w:r>
          </w:p>
        </w:tc>
        <w:tc>
          <w:tcPr>
            <w:tcW w:w="4814" w:type="dxa"/>
          </w:tcPr>
          <w:p w:rsidR="00533395" w:rsidRPr="00533395" w:rsidRDefault="00533395" w:rsidP="00B02AF7">
            <w:pPr>
              <w:rPr>
                <w:rStyle w:val="SubtleReference"/>
                <w:b w:val="0"/>
                <w:bCs w:val="0"/>
                <w:color w:val="auto"/>
              </w:rPr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>:</w:t>
            </w:r>
          </w:p>
        </w:tc>
      </w:tr>
      <w:tr w:rsidR="00533395" w:rsidRPr="00533395" w:rsidTr="00533395">
        <w:tc>
          <w:tcPr>
            <w:tcW w:w="4814" w:type="dxa"/>
          </w:tcPr>
          <w:p w:rsidR="00533395" w:rsidRPr="00533395" w:rsidRDefault="00533395" w:rsidP="00B02AF7">
            <w:pPr>
              <w:rPr>
                <w:rStyle w:val="SubtleReference"/>
                <w:b w:val="0"/>
                <w:bCs w:val="0"/>
                <w:color w:val="auto"/>
              </w:rPr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,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>:</w:t>
            </w:r>
          </w:p>
        </w:tc>
        <w:tc>
          <w:tcPr>
            <w:tcW w:w="4814" w:type="dxa"/>
          </w:tcPr>
          <w:p w:rsidR="00533395" w:rsidRPr="00533395" w:rsidRDefault="00533395" w:rsidP="00B02AF7">
            <w:pPr>
              <w:rPr>
                <w:rStyle w:val="SubtleReference"/>
                <w:b w:val="0"/>
                <w:bCs w:val="0"/>
                <w:color w:val="auto"/>
              </w:rPr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,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>:</w:t>
            </w:r>
          </w:p>
        </w:tc>
      </w:tr>
    </w:tbl>
    <w:p w:rsidR="00533395" w:rsidRDefault="00533395" w:rsidP="00B02AF7">
      <w:pPr>
        <w:rPr>
          <w:rStyle w:val="SubtleReference"/>
          <w:b w:val="0"/>
          <w:caps/>
          <w:color w:val="auto"/>
          <w:spacing w:val="15"/>
          <w:szCs w:val="22"/>
        </w:rPr>
      </w:pPr>
    </w:p>
    <w:p w:rsidR="00533395" w:rsidRPr="00533395" w:rsidRDefault="00533395" w:rsidP="00B02AF7">
      <w:pPr>
        <w:rPr>
          <w:rStyle w:val="SubtleReference"/>
          <w:caps/>
          <w:color w:val="auto"/>
          <w:spacing w:val="15"/>
          <w:szCs w:val="22"/>
        </w:rPr>
      </w:pPr>
      <w:r w:rsidRPr="00533395">
        <w:rPr>
          <w:rStyle w:val="SubtleReference"/>
          <w:caps/>
          <w:color w:val="auto"/>
          <w:spacing w:val="15"/>
          <w:szCs w:val="22"/>
        </w:rPr>
        <w:t>người duyệt:</w:t>
      </w:r>
    </w:p>
    <w:p w:rsidR="00533395" w:rsidRDefault="00533395" w:rsidP="00B02AF7">
      <w:proofErr w:type="spellStart"/>
      <w:r>
        <w:t>Chữ</w:t>
      </w:r>
      <w:proofErr w:type="spellEnd"/>
      <w:r>
        <w:t xml:space="preserve"> </w:t>
      </w:r>
      <w:proofErr w:type="spellStart"/>
      <w:r>
        <w:t>ký</w:t>
      </w:r>
      <w:proofErr w:type="spellEnd"/>
      <w:r>
        <w:t>:</w:t>
      </w:r>
    </w:p>
    <w:p w:rsidR="00533395" w:rsidRDefault="00533395" w:rsidP="00B02AF7">
      <w:pPr>
        <w:rPr>
          <w:rStyle w:val="SubtleReference"/>
          <w:b w:val="0"/>
          <w:caps/>
          <w:color w:val="auto"/>
          <w:spacing w:val="15"/>
          <w:szCs w:val="22"/>
        </w:rPr>
      </w:pPr>
    </w:p>
    <w:p w:rsidR="00533395" w:rsidRDefault="00533395" w:rsidP="00B02AF7">
      <w:pPr>
        <w:rPr>
          <w:rStyle w:val="SubtleReference"/>
          <w:b w:val="0"/>
          <w:caps/>
          <w:color w:val="auto"/>
          <w:spacing w:val="15"/>
          <w:szCs w:val="22"/>
        </w:rPr>
      </w:pPr>
    </w:p>
    <w:p w:rsidR="00533395" w:rsidRDefault="00533395" w:rsidP="00B02AF7">
      <w:pPr>
        <w:rPr>
          <w:rStyle w:val="SubtleReference"/>
          <w:b w:val="0"/>
          <w:caps/>
          <w:color w:val="auto"/>
          <w:spacing w:val="15"/>
          <w:szCs w:val="22"/>
        </w:rPr>
      </w:pPr>
    </w:p>
    <w:p w:rsidR="00533395" w:rsidRDefault="00533395" w:rsidP="00B02AF7"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 w:rsidRPr="00533395">
        <w:rPr>
          <w:b/>
        </w:rPr>
        <w:t>Bùi</w:t>
      </w:r>
      <w:proofErr w:type="spellEnd"/>
      <w:r w:rsidRPr="00533395">
        <w:rPr>
          <w:b/>
        </w:rPr>
        <w:t xml:space="preserve"> </w:t>
      </w:r>
      <w:proofErr w:type="spellStart"/>
      <w:r w:rsidRPr="00533395">
        <w:rPr>
          <w:b/>
        </w:rPr>
        <w:t>Việt</w:t>
      </w:r>
      <w:proofErr w:type="spellEnd"/>
      <w:r w:rsidRPr="00533395">
        <w:rPr>
          <w:b/>
        </w:rPr>
        <w:t xml:space="preserve"> </w:t>
      </w:r>
      <w:proofErr w:type="spellStart"/>
      <w:r w:rsidRPr="00533395">
        <w:rPr>
          <w:b/>
        </w:rPr>
        <w:t>Dũng</w:t>
      </w:r>
      <w:proofErr w:type="spellEnd"/>
    </w:p>
    <w:p w:rsidR="00F85537" w:rsidRPr="00533395" w:rsidRDefault="00533395" w:rsidP="00B02AF7">
      <w:pPr>
        <w:rPr>
          <w:rStyle w:val="SubtleReference"/>
          <w:b w:val="0"/>
          <w:caps/>
          <w:color w:val="auto"/>
          <w:spacing w:val="15"/>
          <w:szCs w:val="22"/>
        </w:r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: </w:t>
      </w:r>
      <w:proofErr w:type="spellStart"/>
      <w:r w:rsidRPr="00533395">
        <w:rPr>
          <w:b/>
        </w:rPr>
        <w:t>Tổng</w:t>
      </w:r>
      <w:proofErr w:type="spellEnd"/>
      <w:r w:rsidRPr="00533395">
        <w:rPr>
          <w:b/>
        </w:rPr>
        <w:t xml:space="preserve"> </w:t>
      </w:r>
      <w:proofErr w:type="spellStart"/>
      <w:r w:rsidRPr="00533395">
        <w:rPr>
          <w:b/>
        </w:rPr>
        <w:t>Giám</w:t>
      </w:r>
      <w:proofErr w:type="spellEnd"/>
      <w:r w:rsidRPr="00533395">
        <w:rPr>
          <w:b/>
        </w:rPr>
        <w:t xml:space="preserve"> </w:t>
      </w:r>
      <w:proofErr w:type="spellStart"/>
      <w:r w:rsidRPr="00533395">
        <w:rPr>
          <w:b/>
        </w:rPr>
        <w:t>Đốc</w:t>
      </w:r>
      <w:proofErr w:type="spellEnd"/>
      <w:r w:rsidR="00F85537" w:rsidRPr="00533395">
        <w:rPr>
          <w:rStyle w:val="SubtleReference"/>
          <w:b w:val="0"/>
          <w:caps/>
          <w:color w:val="auto"/>
          <w:spacing w:val="15"/>
          <w:szCs w:val="22"/>
        </w:rPr>
        <w:br w:type="page"/>
      </w:r>
    </w:p>
    <w:p w:rsidR="00010A27" w:rsidRPr="00753563" w:rsidRDefault="00010A27" w:rsidP="00B02AF7">
      <w:pPr>
        <w:rPr>
          <w:rStyle w:val="SubtleReference"/>
          <w:b w:val="0"/>
          <w:bCs w:val="0"/>
          <w:color w:val="FFFFFF" w:themeColor="background1"/>
        </w:rPr>
      </w:pPr>
      <w:r w:rsidRPr="00753563">
        <w:rPr>
          <w:rStyle w:val="SubtleReference"/>
          <w:color w:val="FFFFFF" w:themeColor="background1"/>
        </w:rPr>
        <w:lastRenderedPageBreak/>
        <w:t>LỊCH SỬ PHIÊN BẢN</w:t>
      </w:r>
      <w:r w:rsidR="00533395" w:rsidRPr="00753563">
        <w:rPr>
          <w:rStyle w:val="SubtleReference"/>
          <w:color w:val="FFFFFF" w:themeColor="background1"/>
        </w:rPr>
        <w:tab/>
      </w:r>
    </w:p>
    <w:tbl>
      <w:tblPr>
        <w:tblStyle w:val="GridTable5Dark-Accent2"/>
        <w:tblW w:w="0" w:type="auto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ayout w:type="fixed"/>
        <w:tblLook w:val="0400" w:firstRow="0" w:lastRow="0" w:firstColumn="0" w:lastColumn="0" w:noHBand="0" w:noVBand="1"/>
      </w:tblPr>
      <w:tblGrid>
        <w:gridCol w:w="1665"/>
        <w:gridCol w:w="1320"/>
        <w:gridCol w:w="4185"/>
        <w:gridCol w:w="2479"/>
      </w:tblGrid>
      <w:tr w:rsidR="00010A27" w:rsidRPr="007D3590" w:rsidTr="001D5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5" w:type="dxa"/>
            <w:shd w:val="clear" w:color="auto" w:fill="auto"/>
          </w:tcPr>
          <w:p w:rsidR="00010A27" w:rsidRPr="007D3590" w:rsidRDefault="00010A27" w:rsidP="00B02AF7">
            <w:proofErr w:type="spellStart"/>
            <w:r w:rsidRPr="007D3590">
              <w:rPr>
                <w:rStyle w:val="ITSNormal"/>
                <w:rFonts w:cs="Mangal"/>
                <w:bCs w:val="0"/>
                <w:color w:val="auto"/>
                <w:sz w:val="20"/>
                <w:szCs w:val="24"/>
              </w:rPr>
              <w:t>Ngày</w:t>
            </w:r>
            <w:proofErr w:type="spellEnd"/>
            <w:r w:rsidRPr="007D3590">
              <w:rPr>
                <w:rStyle w:val="ITSNormal"/>
                <w:rFonts w:cs="Mangal"/>
                <w:bCs w:val="0"/>
                <w:color w:val="auto"/>
                <w:sz w:val="20"/>
                <w:szCs w:val="24"/>
              </w:rPr>
              <w:t xml:space="preserve"> </w:t>
            </w:r>
            <w:proofErr w:type="spellStart"/>
            <w:r w:rsidRPr="007D3590">
              <w:rPr>
                <w:rStyle w:val="ITSNormal"/>
                <w:rFonts w:cs="Mangal"/>
                <w:bCs w:val="0"/>
                <w:color w:val="auto"/>
                <w:sz w:val="20"/>
                <w:szCs w:val="24"/>
              </w:rPr>
              <w:t>áp</w:t>
            </w:r>
            <w:proofErr w:type="spellEnd"/>
            <w:r w:rsidRPr="007D3590">
              <w:rPr>
                <w:rStyle w:val="ITSNormal"/>
                <w:rFonts w:cs="Mangal"/>
                <w:bCs w:val="0"/>
                <w:color w:val="auto"/>
                <w:sz w:val="20"/>
                <w:szCs w:val="24"/>
              </w:rPr>
              <w:t xml:space="preserve"> </w:t>
            </w:r>
            <w:proofErr w:type="spellStart"/>
            <w:r w:rsidRPr="007D3590">
              <w:rPr>
                <w:rStyle w:val="ITSNormal"/>
                <w:rFonts w:cs="Mangal"/>
                <w:bCs w:val="0"/>
                <w:color w:val="auto"/>
                <w:sz w:val="20"/>
                <w:szCs w:val="24"/>
              </w:rPr>
              <w:t>dụng</w:t>
            </w:r>
            <w:proofErr w:type="spellEnd"/>
          </w:p>
        </w:tc>
        <w:tc>
          <w:tcPr>
            <w:tcW w:w="1320" w:type="dxa"/>
            <w:shd w:val="clear" w:color="auto" w:fill="auto"/>
          </w:tcPr>
          <w:p w:rsidR="00010A27" w:rsidRPr="007D3590" w:rsidRDefault="00010A27" w:rsidP="00B02AF7">
            <w:proofErr w:type="spellStart"/>
            <w:r w:rsidRPr="007D3590">
              <w:rPr>
                <w:rStyle w:val="ITSNormal"/>
                <w:rFonts w:cs="Mangal"/>
                <w:bCs w:val="0"/>
                <w:color w:val="auto"/>
                <w:sz w:val="20"/>
                <w:szCs w:val="24"/>
              </w:rPr>
              <w:t>Phiên</w:t>
            </w:r>
            <w:proofErr w:type="spellEnd"/>
            <w:r w:rsidRPr="007D3590">
              <w:rPr>
                <w:rStyle w:val="ITSNormal"/>
                <w:rFonts w:cs="Mangal"/>
                <w:bCs w:val="0"/>
                <w:color w:val="auto"/>
                <w:sz w:val="20"/>
                <w:szCs w:val="24"/>
              </w:rPr>
              <w:t xml:space="preserve"> </w:t>
            </w:r>
            <w:proofErr w:type="spellStart"/>
            <w:r w:rsidRPr="007D3590">
              <w:rPr>
                <w:rStyle w:val="ITSNormal"/>
                <w:rFonts w:cs="Mangal"/>
                <w:bCs w:val="0"/>
                <w:color w:val="auto"/>
                <w:sz w:val="20"/>
                <w:szCs w:val="24"/>
              </w:rPr>
              <w:t>bản</w:t>
            </w:r>
            <w:proofErr w:type="spellEnd"/>
          </w:p>
        </w:tc>
        <w:tc>
          <w:tcPr>
            <w:tcW w:w="4185" w:type="dxa"/>
            <w:shd w:val="clear" w:color="auto" w:fill="auto"/>
          </w:tcPr>
          <w:p w:rsidR="00010A27" w:rsidRPr="007D3590" w:rsidRDefault="00010A27" w:rsidP="00B02AF7">
            <w:proofErr w:type="spellStart"/>
            <w:r w:rsidRPr="007D3590">
              <w:rPr>
                <w:rStyle w:val="ITSNormal"/>
                <w:rFonts w:cs="Mangal"/>
                <w:bCs w:val="0"/>
                <w:color w:val="auto"/>
                <w:sz w:val="20"/>
                <w:szCs w:val="24"/>
              </w:rPr>
              <w:t>Nội</w:t>
            </w:r>
            <w:proofErr w:type="spellEnd"/>
            <w:r w:rsidRPr="007D3590">
              <w:rPr>
                <w:rStyle w:val="ITSNormal"/>
                <w:rFonts w:cs="Mangal"/>
                <w:bCs w:val="0"/>
                <w:color w:val="auto"/>
                <w:sz w:val="20"/>
                <w:szCs w:val="24"/>
              </w:rPr>
              <w:t xml:space="preserve"> dung </w:t>
            </w:r>
            <w:proofErr w:type="spellStart"/>
            <w:r w:rsidRPr="007D3590">
              <w:rPr>
                <w:rStyle w:val="ITSNormal"/>
                <w:rFonts w:cs="Mangal"/>
                <w:bCs w:val="0"/>
                <w:color w:val="auto"/>
                <w:sz w:val="20"/>
                <w:szCs w:val="24"/>
              </w:rPr>
              <w:t>sửa</w:t>
            </w:r>
            <w:proofErr w:type="spellEnd"/>
          </w:p>
        </w:tc>
        <w:tc>
          <w:tcPr>
            <w:tcW w:w="2479" w:type="dxa"/>
            <w:shd w:val="clear" w:color="auto" w:fill="auto"/>
          </w:tcPr>
          <w:p w:rsidR="00010A27" w:rsidRPr="007D3590" w:rsidRDefault="00010A27" w:rsidP="00B02AF7">
            <w:proofErr w:type="spellStart"/>
            <w:r w:rsidRPr="007D3590">
              <w:rPr>
                <w:rStyle w:val="ITSNormal"/>
                <w:rFonts w:cs="Mangal"/>
                <w:bCs w:val="0"/>
                <w:color w:val="auto"/>
                <w:sz w:val="20"/>
                <w:szCs w:val="24"/>
              </w:rPr>
              <w:t>Người</w:t>
            </w:r>
            <w:proofErr w:type="spellEnd"/>
            <w:r w:rsidRPr="007D3590">
              <w:rPr>
                <w:rStyle w:val="ITSNormal"/>
                <w:rFonts w:cs="Mangal"/>
                <w:bCs w:val="0"/>
                <w:color w:val="auto"/>
                <w:sz w:val="20"/>
                <w:szCs w:val="24"/>
              </w:rPr>
              <w:t xml:space="preserve"> </w:t>
            </w:r>
            <w:proofErr w:type="spellStart"/>
            <w:r w:rsidRPr="007D3590">
              <w:rPr>
                <w:rStyle w:val="ITSNormal"/>
                <w:rFonts w:cs="Mangal"/>
                <w:bCs w:val="0"/>
                <w:color w:val="auto"/>
                <w:sz w:val="20"/>
                <w:szCs w:val="24"/>
              </w:rPr>
              <w:t>sửa</w:t>
            </w:r>
            <w:proofErr w:type="spellEnd"/>
          </w:p>
        </w:tc>
      </w:tr>
      <w:tr w:rsidR="00010A27" w:rsidRPr="007D3590" w:rsidTr="001D545D">
        <w:tc>
          <w:tcPr>
            <w:tcW w:w="1665" w:type="dxa"/>
            <w:shd w:val="clear" w:color="auto" w:fill="auto"/>
          </w:tcPr>
          <w:p w:rsidR="00010A27" w:rsidRPr="007D3590" w:rsidRDefault="00010A27" w:rsidP="00B02AF7"/>
        </w:tc>
        <w:tc>
          <w:tcPr>
            <w:tcW w:w="1320" w:type="dxa"/>
            <w:shd w:val="clear" w:color="auto" w:fill="auto"/>
          </w:tcPr>
          <w:p w:rsidR="00010A27" w:rsidRPr="007D3590" w:rsidRDefault="00010A27" w:rsidP="00B02AF7">
            <w:r w:rsidRPr="007D3590">
              <w:rPr>
                <w:rStyle w:val="ITSNormal"/>
                <w:sz w:val="20"/>
                <w:szCs w:val="20"/>
              </w:rPr>
              <w:t>V</w:t>
            </w:r>
            <w:r w:rsidR="008749A6">
              <w:rPr>
                <w:rStyle w:val="ITSNormal"/>
                <w:sz w:val="20"/>
                <w:szCs w:val="20"/>
              </w:rPr>
              <w:t>0</w:t>
            </w:r>
            <w:r w:rsidRPr="007D3590">
              <w:rPr>
                <w:rStyle w:val="ITSNormal"/>
                <w:sz w:val="20"/>
                <w:szCs w:val="20"/>
              </w:rPr>
              <w:t>.</w:t>
            </w:r>
            <w:r w:rsidR="008749A6">
              <w:rPr>
                <w:rStyle w:val="ITSNormal"/>
                <w:sz w:val="20"/>
                <w:szCs w:val="20"/>
              </w:rPr>
              <w:t>1</w:t>
            </w:r>
          </w:p>
        </w:tc>
        <w:tc>
          <w:tcPr>
            <w:tcW w:w="4185" w:type="dxa"/>
            <w:shd w:val="clear" w:color="auto" w:fill="auto"/>
          </w:tcPr>
          <w:p w:rsidR="00010A27" w:rsidRPr="007D3590" w:rsidRDefault="00010A27" w:rsidP="00B02AF7">
            <w:proofErr w:type="spellStart"/>
            <w:r w:rsidRPr="007D3590">
              <w:rPr>
                <w:rStyle w:val="ITSNormal"/>
                <w:sz w:val="20"/>
                <w:szCs w:val="20"/>
              </w:rPr>
              <w:t>Tạo</w:t>
            </w:r>
            <w:proofErr w:type="spellEnd"/>
            <w:r w:rsidRPr="007D3590">
              <w:rPr>
                <w:rStyle w:val="ITSNormal"/>
                <w:sz w:val="20"/>
                <w:szCs w:val="20"/>
              </w:rPr>
              <w:t xml:space="preserve"> </w:t>
            </w:r>
            <w:proofErr w:type="spellStart"/>
            <w:r w:rsidRPr="007D3590">
              <w:rPr>
                <w:rStyle w:val="ITSNormal"/>
                <w:sz w:val="20"/>
                <w:szCs w:val="20"/>
              </w:rPr>
              <w:t>mới</w:t>
            </w:r>
            <w:proofErr w:type="spellEnd"/>
          </w:p>
        </w:tc>
        <w:tc>
          <w:tcPr>
            <w:tcW w:w="2479" w:type="dxa"/>
            <w:shd w:val="clear" w:color="auto" w:fill="auto"/>
          </w:tcPr>
          <w:p w:rsidR="00010A27" w:rsidRPr="007D3590" w:rsidRDefault="007B00EE" w:rsidP="00B02AF7">
            <w:proofErr w:type="spellStart"/>
            <w:r>
              <w:rPr>
                <w:rStyle w:val="ITSNormal"/>
                <w:sz w:val="20"/>
                <w:szCs w:val="20"/>
              </w:rPr>
              <w:t>Nguyễn</w:t>
            </w:r>
            <w:proofErr w:type="spellEnd"/>
            <w:r>
              <w:rPr>
                <w:rStyle w:val="ITSNormal"/>
                <w:sz w:val="20"/>
                <w:szCs w:val="20"/>
              </w:rPr>
              <w:t xml:space="preserve"> Thị Thu </w:t>
            </w:r>
            <w:proofErr w:type="spellStart"/>
            <w:r>
              <w:rPr>
                <w:rStyle w:val="ITSNormal"/>
                <w:sz w:val="20"/>
                <w:szCs w:val="20"/>
              </w:rPr>
              <w:t>Hiền</w:t>
            </w:r>
            <w:proofErr w:type="spellEnd"/>
          </w:p>
        </w:tc>
      </w:tr>
      <w:tr w:rsidR="00010A27" w:rsidRPr="007D3590" w:rsidTr="001D5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5" w:type="dxa"/>
            <w:shd w:val="clear" w:color="auto" w:fill="auto"/>
          </w:tcPr>
          <w:p w:rsidR="00010A27" w:rsidRPr="007D3590" w:rsidRDefault="00010A27" w:rsidP="00B02AF7"/>
        </w:tc>
        <w:tc>
          <w:tcPr>
            <w:tcW w:w="1320" w:type="dxa"/>
            <w:shd w:val="clear" w:color="auto" w:fill="auto"/>
          </w:tcPr>
          <w:p w:rsidR="00010A27" w:rsidRPr="007D3590" w:rsidRDefault="00010A27" w:rsidP="00B02AF7"/>
        </w:tc>
        <w:tc>
          <w:tcPr>
            <w:tcW w:w="4185" w:type="dxa"/>
            <w:shd w:val="clear" w:color="auto" w:fill="auto"/>
          </w:tcPr>
          <w:p w:rsidR="00010A27" w:rsidRPr="007D3590" w:rsidRDefault="00010A27" w:rsidP="00B02AF7"/>
        </w:tc>
        <w:tc>
          <w:tcPr>
            <w:tcW w:w="2479" w:type="dxa"/>
            <w:shd w:val="clear" w:color="auto" w:fill="auto"/>
          </w:tcPr>
          <w:p w:rsidR="00010A27" w:rsidRPr="007D3590" w:rsidRDefault="00010A27" w:rsidP="00B02AF7"/>
        </w:tc>
      </w:tr>
      <w:tr w:rsidR="00410C56" w:rsidRPr="007D3590" w:rsidTr="001D545D">
        <w:tc>
          <w:tcPr>
            <w:tcW w:w="1665" w:type="dxa"/>
            <w:shd w:val="clear" w:color="auto" w:fill="auto"/>
          </w:tcPr>
          <w:p w:rsidR="00410C56" w:rsidRPr="007D3590" w:rsidRDefault="00410C56" w:rsidP="00B02AF7"/>
        </w:tc>
        <w:tc>
          <w:tcPr>
            <w:tcW w:w="1320" w:type="dxa"/>
            <w:shd w:val="clear" w:color="auto" w:fill="auto"/>
          </w:tcPr>
          <w:p w:rsidR="00410C56" w:rsidRPr="007D3590" w:rsidRDefault="00410C56" w:rsidP="00B02AF7"/>
        </w:tc>
        <w:tc>
          <w:tcPr>
            <w:tcW w:w="4185" w:type="dxa"/>
            <w:shd w:val="clear" w:color="auto" w:fill="auto"/>
          </w:tcPr>
          <w:p w:rsidR="00410C56" w:rsidRPr="007D3590" w:rsidRDefault="00410C56" w:rsidP="00B02AF7"/>
        </w:tc>
        <w:tc>
          <w:tcPr>
            <w:tcW w:w="2479" w:type="dxa"/>
            <w:shd w:val="clear" w:color="auto" w:fill="auto"/>
          </w:tcPr>
          <w:p w:rsidR="00410C56" w:rsidRPr="007D3590" w:rsidRDefault="00410C56" w:rsidP="00B02AF7"/>
        </w:tc>
      </w:tr>
      <w:tr w:rsidR="00A27FEF" w:rsidRPr="007D3590" w:rsidTr="001D5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5" w:type="dxa"/>
            <w:shd w:val="clear" w:color="auto" w:fill="auto"/>
          </w:tcPr>
          <w:p w:rsidR="00A27FEF" w:rsidRPr="007D3590" w:rsidRDefault="00A27FEF" w:rsidP="00B02AF7"/>
        </w:tc>
        <w:tc>
          <w:tcPr>
            <w:tcW w:w="1320" w:type="dxa"/>
            <w:shd w:val="clear" w:color="auto" w:fill="auto"/>
          </w:tcPr>
          <w:p w:rsidR="00A27FEF" w:rsidRPr="007D3590" w:rsidRDefault="00A27FEF" w:rsidP="00B02AF7"/>
        </w:tc>
        <w:tc>
          <w:tcPr>
            <w:tcW w:w="4185" w:type="dxa"/>
            <w:shd w:val="clear" w:color="auto" w:fill="auto"/>
          </w:tcPr>
          <w:p w:rsidR="00A27FEF" w:rsidRPr="007D3590" w:rsidRDefault="00A27FEF" w:rsidP="00B02AF7"/>
        </w:tc>
        <w:tc>
          <w:tcPr>
            <w:tcW w:w="2479" w:type="dxa"/>
            <w:shd w:val="clear" w:color="auto" w:fill="auto"/>
          </w:tcPr>
          <w:p w:rsidR="00A27FEF" w:rsidRPr="007D3590" w:rsidRDefault="00A27FEF" w:rsidP="00B02AF7"/>
        </w:tc>
      </w:tr>
      <w:tr w:rsidR="00A27FEF" w:rsidRPr="007D3590" w:rsidTr="001D545D">
        <w:tc>
          <w:tcPr>
            <w:tcW w:w="1665" w:type="dxa"/>
            <w:shd w:val="clear" w:color="auto" w:fill="auto"/>
          </w:tcPr>
          <w:p w:rsidR="00A27FEF" w:rsidRPr="007D3590" w:rsidRDefault="00A27FEF" w:rsidP="00B02AF7"/>
        </w:tc>
        <w:tc>
          <w:tcPr>
            <w:tcW w:w="1320" w:type="dxa"/>
            <w:shd w:val="clear" w:color="auto" w:fill="auto"/>
          </w:tcPr>
          <w:p w:rsidR="00A27FEF" w:rsidRPr="007D3590" w:rsidRDefault="00A27FEF" w:rsidP="00B02AF7"/>
        </w:tc>
        <w:tc>
          <w:tcPr>
            <w:tcW w:w="4185" w:type="dxa"/>
            <w:shd w:val="clear" w:color="auto" w:fill="auto"/>
          </w:tcPr>
          <w:p w:rsidR="00A27FEF" w:rsidRPr="007D3590" w:rsidRDefault="00A27FEF" w:rsidP="00B02AF7"/>
        </w:tc>
        <w:tc>
          <w:tcPr>
            <w:tcW w:w="2479" w:type="dxa"/>
            <w:shd w:val="clear" w:color="auto" w:fill="auto"/>
          </w:tcPr>
          <w:p w:rsidR="00A27FEF" w:rsidRPr="007D3590" w:rsidRDefault="00A27FEF" w:rsidP="00B02AF7"/>
        </w:tc>
      </w:tr>
      <w:tr w:rsidR="00A27FEF" w:rsidRPr="007D3590" w:rsidTr="001D5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5" w:type="dxa"/>
            <w:shd w:val="clear" w:color="auto" w:fill="auto"/>
          </w:tcPr>
          <w:p w:rsidR="00A27FEF" w:rsidRPr="007D3590" w:rsidRDefault="00A27FEF" w:rsidP="00B02AF7"/>
        </w:tc>
        <w:tc>
          <w:tcPr>
            <w:tcW w:w="1320" w:type="dxa"/>
            <w:shd w:val="clear" w:color="auto" w:fill="auto"/>
          </w:tcPr>
          <w:p w:rsidR="00A27FEF" w:rsidRPr="007D3590" w:rsidRDefault="00A27FEF" w:rsidP="00B02AF7"/>
        </w:tc>
        <w:tc>
          <w:tcPr>
            <w:tcW w:w="4185" w:type="dxa"/>
            <w:shd w:val="clear" w:color="auto" w:fill="auto"/>
          </w:tcPr>
          <w:p w:rsidR="00A27FEF" w:rsidRPr="007D3590" w:rsidRDefault="00A27FEF" w:rsidP="00B02AF7"/>
        </w:tc>
        <w:tc>
          <w:tcPr>
            <w:tcW w:w="2479" w:type="dxa"/>
            <w:shd w:val="clear" w:color="auto" w:fill="auto"/>
          </w:tcPr>
          <w:p w:rsidR="00A27FEF" w:rsidRPr="007D3590" w:rsidRDefault="00A27FEF" w:rsidP="00B02AF7"/>
        </w:tc>
      </w:tr>
      <w:tr w:rsidR="00A27FEF" w:rsidRPr="007D3590" w:rsidTr="001D545D">
        <w:tc>
          <w:tcPr>
            <w:tcW w:w="1665" w:type="dxa"/>
            <w:shd w:val="clear" w:color="auto" w:fill="auto"/>
          </w:tcPr>
          <w:p w:rsidR="00A27FEF" w:rsidRPr="007D3590" w:rsidRDefault="00A27FEF" w:rsidP="00B02AF7"/>
        </w:tc>
        <w:tc>
          <w:tcPr>
            <w:tcW w:w="1320" w:type="dxa"/>
            <w:shd w:val="clear" w:color="auto" w:fill="auto"/>
          </w:tcPr>
          <w:p w:rsidR="00A27FEF" w:rsidRPr="007D3590" w:rsidRDefault="00A27FEF" w:rsidP="00B02AF7"/>
        </w:tc>
        <w:tc>
          <w:tcPr>
            <w:tcW w:w="4185" w:type="dxa"/>
            <w:shd w:val="clear" w:color="auto" w:fill="auto"/>
          </w:tcPr>
          <w:p w:rsidR="00A27FEF" w:rsidRPr="007D3590" w:rsidRDefault="00A27FEF" w:rsidP="00B02AF7"/>
        </w:tc>
        <w:tc>
          <w:tcPr>
            <w:tcW w:w="2479" w:type="dxa"/>
            <w:shd w:val="clear" w:color="auto" w:fill="auto"/>
          </w:tcPr>
          <w:p w:rsidR="00A27FEF" w:rsidRPr="007D3590" w:rsidRDefault="00A27FEF" w:rsidP="00B02AF7"/>
        </w:tc>
      </w:tr>
    </w:tbl>
    <w:p w:rsidR="00010A27" w:rsidRPr="00753563" w:rsidRDefault="00010A27" w:rsidP="00B02AF7">
      <w:r w:rsidRPr="00753563">
        <w:rPr>
          <w:rStyle w:val="ITSNormal"/>
          <w:rFonts w:asciiTheme="minorHAnsi" w:hAnsiTheme="minorHAnsi" w:cstheme="minorBidi"/>
          <w:color w:val="FFFFFF" w:themeColor="background1"/>
          <w:sz w:val="22"/>
          <w:szCs w:val="22"/>
        </w:rPr>
        <w:t>MỤC ĐÍCH TÀI LIỆU</w:t>
      </w:r>
    </w:p>
    <w:p w:rsidR="000E2CFA" w:rsidRDefault="000E2CFA" w:rsidP="00B02AF7"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 w:rsidR="00BB27D0">
        <w:t>những</w:t>
      </w:r>
      <w:proofErr w:type="spellEnd"/>
      <w:r w:rsidR="00BB27D0">
        <w:t xml:space="preserve"> </w:t>
      </w:r>
      <w:proofErr w:type="spellStart"/>
      <w:r w:rsidR="00BB27D0">
        <w:t>thông</w:t>
      </w:r>
      <w:proofErr w:type="spellEnd"/>
      <w:r w:rsidR="00BB27D0">
        <w:t xml:space="preserve"> tin</w:t>
      </w:r>
      <w:r w:rsidR="005256DB">
        <w:t xml:space="preserve"> </w:t>
      </w:r>
      <w:proofErr w:type="spellStart"/>
      <w:r w:rsidR="005256DB">
        <w:t>phân</w:t>
      </w:r>
      <w:proofErr w:type="spellEnd"/>
      <w:r w:rsidR="005256DB">
        <w:t xml:space="preserve"> </w:t>
      </w:r>
      <w:proofErr w:type="spellStart"/>
      <w:r w:rsidR="005256DB">
        <w:t>tích</w:t>
      </w:r>
      <w:proofErr w:type="spellEnd"/>
      <w:r w:rsidR="005256DB">
        <w:t xml:space="preserve"> </w:t>
      </w:r>
      <w:proofErr w:type="spellStart"/>
      <w:r w:rsidR="005256DB">
        <w:t>chức</w:t>
      </w:r>
      <w:proofErr w:type="spellEnd"/>
      <w:r w:rsidR="005256DB">
        <w:t xml:space="preserve"> </w:t>
      </w:r>
      <w:proofErr w:type="spellStart"/>
      <w:r w:rsidR="005256DB">
        <w:t>năng</w:t>
      </w:r>
      <w:proofErr w:type="spellEnd"/>
      <w:r w:rsidR="005256DB">
        <w:t xml:space="preserve"> </w:t>
      </w:r>
      <w:proofErr w:type="spellStart"/>
      <w:r w:rsidR="005256DB">
        <w:t>xử</w:t>
      </w:r>
      <w:proofErr w:type="spellEnd"/>
      <w:r w:rsidR="005256DB">
        <w:t xml:space="preserve"> </w:t>
      </w:r>
      <w:proofErr w:type="spellStart"/>
      <w:r w:rsidR="005256DB">
        <w:t>lý</w:t>
      </w:r>
      <w:proofErr w:type="spellEnd"/>
      <w:r w:rsidR="005256DB">
        <w:t xml:space="preserve"> </w:t>
      </w:r>
      <w:proofErr w:type="spellStart"/>
      <w:r w:rsidR="005256DB">
        <w:t>của</w:t>
      </w:r>
      <w:proofErr w:type="spellEnd"/>
      <w:r w:rsidR="005256DB">
        <w:t xml:space="preserve"> </w:t>
      </w:r>
      <w:proofErr w:type="spellStart"/>
      <w:r w:rsidR="005256DB">
        <w:t>hệ</w:t>
      </w:r>
      <w:proofErr w:type="spellEnd"/>
      <w:r w:rsidR="005256DB">
        <w:t xml:space="preserve"> </w:t>
      </w:r>
      <w:proofErr w:type="spellStart"/>
      <w:r w:rsidR="005256DB">
        <w:t>thống</w:t>
      </w:r>
      <w:proofErr w:type="spellEnd"/>
      <w:r w:rsidR="005256DB">
        <w:t xml:space="preserve"> </w:t>
      </w:r>
      <w:proofErr w:type="spellStart"/>
      <w:r w:rsidR="005256DB">
        <w:t>và</w:t>
      </w:r>
      <w:proofErr w:type="spellEnd"/>
      <w:r w:rsidR="005256DB">
        <w:t xml:space="preserve"> </w:t>
      </w:r>
      <w:proofErr w:type="spellStart"/>
      <w:r w:rsidR="005256DB">
        <w:t>từ</w:t>
      </w:r>
      <w:proofErr w:type="spellEnd"/>
      <w:r w:rsidR="005256DB">
        <w:t xml:space="preserve"> </w:t>
      </w:r>
      <w:proofErr w:type="spellStart"/>
      <w:r w:rsidR="005256DB">
        <w:t>phân</w:t>
      </w:r>
      <w:proofErr w:type="spellEnd"/>
      <w:r w:rsidR="005256DB">
        <w:t xml:space="preserve"> </w:t>
      </w:r>
      <w:proofErr w:type="spellStart"/>
      <w:r w:rsidR="005256DB">
        <w:t>tích</w:t>
      </w:r>
      <w:proofErr w:type="spellEnd"/>
      <w:r w:rsidR="005256DB">
        <w:t xml:space="preserve"> </w:t>
      </w:r>
      <w:proofErr w:type="spellStart"/>
      <w:r w:rsidR="005256DB">
        <w:t>này</w:t>
      </w:r>
      <w:proofErr w:type="spellEnd"/>
      <w:r w:rsidR="005256DB">
        <w:t xml:space="preserve"> </w:t>
      </w:r>
      <w:proofErr w:type="spellStart"/>
      <w:r w:rsidR="005256DB">
        <w:t>để</w:t>
      </w:r>
      <w:proofErr w:type="spellEnd"/>
      <w:r w:rsidR="005256DB">
        <w:t xml:space="preserve"> </w:t>
      </w:r>
      <w:proofErr w:type="spellStart"/>
      <w:r w:rsidR="005256DB">
        <w:t>xây</w:t>
      </w:r>
      <w:proofErr w:type="spellEnd"/>
      <w:r w:rsidR="005256DB">
        <w:t xml:space="preserve"> </w:t>
      </w:r>
      <w:proofErr w:type="spellStart"/>
      <w:r w:rsidR="005256DB">
        <w:t>dựng</w:t>
      </w:r>
      <w:proofErr w:type="spellEnd"/>
      <w:r w:rsidR="005256DB">
        <w:t xml:space="preserve"> </w:t>
      </w:r>
      <w:proofErr w:type="spellStart"/>
      <w:r w:rsidR="005256DB">
        <w:t>thiết</w:t>
      </w:r>
      <w:proofErr w:type="spellEnd"/>
      <w:r w:rsidR="005256DB">
        <w:t xml:space="preserve"> </w:t>
      </w:r>
      <w:proofErr w:type="spellStart"/>
      <w:r w:rsidR="005256DB">
        <w:t>kế</w:t>
      </w:r>
      <w:proofErr w:type="spellEnd"/>
      <w:r w:rsidR="005256DB">
        <w:t xml:space="preserve"> chi </w:t>
      </w:r>
      <w:proofErr w:type="spellStart"/>
      <w:r w:rsidR="005256DB">
        <w:t>tiết</w:t>
      </w:r>
      <w:proofErr w:type="spellEnd"/>
      <w:r w:rsidR="005256DB">
        <w:t xml:space="preserve"> </w:t>
      </w:r>
      <w:proofErr w:type="spellStart"/>
      <w:r w:rsidR="005256DB">
        <w:t>hệ</w:t>
      </w:r>
      <w:proofErr w:type="spellEnd"/>
      <w:r w:rsidR="005256DB">
        <w:t xml:space="preserve"> </w:t>
      </w:r>
      <w:proofErr w:type="spellStart"/>
      <w:r w:rsidR="005256DB">
        <w:t>thống</w:t>
      </w:r>
      <w:proofErr w:type="spellEnd"/>
      <w:r w:rsidR="005256DB">
        <w:t>.</w:t>
      </w:r>
    </w:p>
    <w:p w:rsidR="00010A27" w:rsidRPr="00D2472A" w:rsidRDefault="00E869B8" w:rsidP="00B02AF7">
      <w:r w:rsidRPr="00D2472A">
        <w:t>TÀI LIỆU LIÊN QUAN</w:t>
      </w:r>
    </w:p>
    <w:tbl>
      <w:tblPr>
        <w:tblStyle w:val="GridTable5Dark-Accent2"/>
        <w:tblW w:w="9649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ayout w:type="fixed"/>
        <w:tblLook w:val="0400" w:firstRow="0" w:lastRow="0" w:firstColumn="0" w:lastColumn="0" w:noHBand="0" w:noVBand="1"/>
      </w:tblPr>
      <w:tblGrid>
        <w:gridCol w:w="2785"/>
        <w:gridCol w:w="1710"/>
        <w:gridCol w:w="2675"/>
        <w:gridCol w:w="2479"/>
      </w:tblGrid>
      <w:tr w:rsidR="00010A27" w:rsidRPr="007D3590" w:rsidTr="001D5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85" w:type="dxa"/>
            <w:shd w:val="clear" w:color="auto" w:fill="auto"/>
          </w:tcPr>
          <w:p w:rsidR="00010A27" w:rsidRPr="007D3590" w:rsidRDefault="00010A27" w:rsidP="00B02AF7">
            <w:proofErr w:type="spellStart"/>
            <w:r w:rsidRPr="007D3590">
              <w:rPr>
                <w:rStyle w:val="ITSNormal"/>
                <w:b/>
                <w:sz w:val="20"/>
                <w:szCs w:val="20"/>
              </w:rPr>
              <w:t>Tên</w:t>
            </w:r>
            <w:proofErr w:type="spellEnd"/>
            <w:r w:rsidRPr="007D3590">
              <w:rPr>
                <w:rStyle w:val="ITSNormal"/>
                <w:b/>
                <w:sz w:val="20"/>
                <w:szCs w:val="20"/>
              </w:rPr>
              <w:t xml:space="preserve"> </w:t>
            </w:r>
            <w:proofErr w:type="spellStart"/>
            <w:r w:rsidRPr="007D3590">
              <w:rPr>
                <w:rStyle w:val="ITSNormal"/>
                <w:b/>
                <w:sz w:val="20"/>
                <w:szCs w:val="20"/>
              </w:rPr>
              <w:t>tài</w:t>
            </w:r>
            <w:proofErr w:type="spellEnd"/>
            <w:r w:rsidRPr="007D3590">
              <w:rPr>
                <w:rStyle w:val="ITSNormal"/>
                <w:b/>
                <w:sz w:val="20"/>
                <w:szCs w:val="20"/>
              </w:rPr>
              <w:t xml:space="preserve"> </w:t>
            </w:r>
            <w:proofErr w:type="spellStart"/>
            <w:r w:rsidRPr="007D3590">
              <w:rPr>
                <w:rStyle w:val="ITSNormal"/>
                <w:b/>
                <w:sz w:val="20"/>
                <w:szCs w:val="20"/>
              </w:rPr>
              <w:t>liệu</w:t>
            </w:r>
            <w:proofErr w:type="spellEnd"/>
          </w:p>
        </w:tc>
        <w:tc>
          <w:tcPr>
            <w:tcW w:w="1710" w:type="dxa"/>
            <w:shd w:val="clear" w:color="auto" w:fill="auto"/>
          </w:tcPr>
          <w:p w:rsidR="00010A27" w:rsidRPr="007D3590" w:rsidRDefault="00010A27" w:rsidP="00B02AF7">
            <w:proofErr w:type="spellStart"/>
            <w:r w:rsidRPr="007D3590">
              <w:rPr>
                <w:rStyle w:val="ITSNormal"/>
                <w:b/>
                <w:sz w:val="20"/>
                <w:szCs w:val="20"/>
              </w:rPr>
              <w:t>Nguồn</w:t>
            </w:r>
            <w:proofErr w:type="spellEnd"/>
          </w:p>
        </w:tc>
        <w:tc>
          <w:tcPr>
            <w:tcW w:w="2675" w:type="dxa"/>
            <w:shd w:val="clear" w:color="auto" w:fill="auto"/>
          </w:tcPr>
          <w:p w:rsidR="00010A27" w:rsidRPr="007D3590" w:rsidRDefault="00010A27" w:rsidP="00B02AF7">
            <w:proofErr w:type="spellStart"/>
            <w:r w:rsidRPr="007D3590">
              <w:rPr>
                <w:rStyle w:val="ITSNormal"/>
                <w:b/>
                <w:sz w:val="20"/>
                <w:szCs w:val="20"/>
              </w:rPr>
              <w:t>Mục</w:t>
            </w:r>
            <w:proofErr w:type="spellEnd"/>
          </w:p>
        </w:tc>
        <w:tc>
          <w:tcPr>
            <w:tcW w:w="2479" w:type="dxa"/>
            <w:shd w:val="clear" w:color="auto" w:fill="auto"/>
          </w:tcPr>
          <w:p w:rsidR="00010A27" w:rsidRPr="007D3590" w:rsidRDefault="00010A27" w:rsidP="00B02AF7">
            <w:proofErr w:type="spellStart"/>
            <w:r w:rsidRPr="007D3590">
              <w:rPr>
                <w:rStyle w:val="ITSNormal"/>
                <w:b/>
                <w:sz w:val="20"/>
                <w:szCs w:val="20"/>
              </w:rPr>
              <w:t>Lý</w:t>
            </w:r>
            <w:proofErr w:type="spellEnd"/>
            <w:r w:rsidRPr="007D3590">
              <w:rPr>
                <w:rStyle w:val="ITSNormal"/>
                <w:b/>
                <w:sz w:val="20"/>
                <w:szCs w:val="20"/>
              </w:rPr>
              <w:t xml:space="preserve"> do </w:t>
            </w:r>
            <w:proofErr w:type="spellStart"/>
            <w:r w:rsidRPr="007D3590">
              <w:rPr>
                <w:rStyle w:val="ITSNormal"/>
                <w:b/>
                <w:sz w:val="20"/>
                <w:szCs w:val="20"/>
              </w:rPr>
              <w:t>tuân</w:t>
            </w:r>
            <w:proofErr w:type="spellEnd"/>
            <w:r w:rsidRPr="007D3590">
              <w:rPr>
                <w:rStyle w:val="ITSNormal"/>
                <w:b/>
                <w:sz w:val="20"/>
                <w:szCs w:val="20"/>
              </w:rPr>
              <w:t xml:space="preserve"> </w:t>
            </w:r>
            <w:proofErr w:type="spellStart"/>
            <w:r w:rsidRPr="007D3590">
              <w:rPr>
                <w:rStyle w:val="ITSNormal"/>
                <w:b/>
                <w:sz w:val="20"/>
                <w:szCs w:val="20"/>
              </w:rPr>
              <w:t>thủ</w:t>
            </w:r>
            <w:proofErr w:type="spellEnd"/>
          </w:p>
        </w:tc>
      </w:tr>
      <w:tr w:rsidR="00010A27" w:rsidRPr="007D3590" w:rsidTr="001D545D">
        <w:tc>
          <w:tcPr>
            <w:tcW w:w="2785" w:type="dxa"/>
            <w:shd w:val="clear" w:color="auto" w:fill="auto"/>
          </w:tcPr>
          <w:p w:rsidR="00010A27" w:rsidRPr="007D3590" w:rsidRDefault="00010A27" w:rsidP="00B02AF7"/>
        </w:tc>
        <w:tc>
          <w:tcPr>
            <w:tcW w:w="1710" w:type="dxa"/>
            <w:shd w:val="clear" w:color="auto" w:fill="auto"/>
          </w:tcPr>
          <w:p w:rsidR="00010A27" w:rsidRPr="007D3590" w:rsidRDefault="00010A27" w:rsidP="00B02AF7"/>
        </w:tc>
        <w:tc>
          <w:tcPr>
            <w:tcW w:w="2675" w:type="dxa"/>
            <w:shd w:val="clear" w:color="auto" w:fill="auto"/>
          </w:tcPr>
          <w:p w:rsidR="00010A27" w:rsidRPr="007D3590" w:rsidRDefault="00010A27" w:rsidP="00B02AF7"/>
        </w:tc>
        <w:tc>
          <w:tcPr>
            <w:tcW w:w="2479" w:type="dxa"/>
            <w:shd w:val="clear" w:color="auto" w:fill="auto"/>
          </w:tcPr>
          <w:p w:rsidR="00010A27" w:rsidRPr="007D3590" w:rsidRDefault="00010A27" w:rsidP="00B02AF7"/>
        </w:tc>
      </w:tr>
      <w:tr w:rsidR="00F10CEE" w:rsidRPr="007D3590" w:rsidTr="001D5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85" w:type="dxa"/>
            <w:shd w:val="clear" w:color="auto" w:fill="auto"/>
          </w:tcPr>
          <w:p w:rsidR="00F10CEE" w:rsidRPr="007D3590" w:rsidRDefault="00F10CEE" w:rsidP="00B02AF7"/>
        </w:tc>
        <w:tc>
          <w:tcPr>
            <w:tcW w:w="1710" w:type="dxa"/>
            <w:shd w:val="clear" w:color="auto" w:fill="auto"/>
          </w:tcPr>
          <w:p w:rsidR="00F10CEE" w:rsidRPr="007D3590" w:rsidRDefault="00F10CEE" w:rsidP="00B02AF7"/>
        </w:tc>
        <w:tc>
          <w:tcPr>
            <w:tcW w:w="2675" w:type="dxa"/>
            <w:shd w:val="clear" w:color="auto" w:fill="auto"/>
          </w:tcPr>
          <w:p w:rsidR="00F10CEE" w:rsidRPr="007D3590" w:rsidRDefault="00F10CEE" w:rsidP="00B02AF7"/>
        </w:tc>
        <w:tc>
          <w:tcPr>
            <w:tcW w:w="2479" w:type="dxa"/>
            <w:shd w:val="clear" w:color="auto" w:fill="auto"/>
          </w:tcPr>
          <w:p w:rsidR="00F10CEE" w:rsidRPr="007D3590" w:rsidRDefault="00F10CEE" w:rsidP="00B02AF7"/>
        </w:tc>
      </w:tr>
      <w:tr w:rsidR="00F10CEE" w:rsidRPr="007D3590" w:rsidTr="001D545D">
        <w:tc>
          <w:tcPr>
            <w:tcW w:w="2785" w:type="dxa"/>
            <w:shd w:val="clear" w:color="auto" w:fill="auto"/>
          </w:tcPr>
          <w:p w:rsidR="00F10CEE" w:rsidRPr="007D3590" w:rsidRDefault="00F10CEE" w:rsidP="00B02AF7"/>
        </w:tc>
        <w:tc>
          <w:tcPr>
            <w:tcW w:w="1710" w:type="dxa"/>
            <w:shd w:val="clear" w:color="auto" w:fill="auto"/>
          </w:tcPr>
          <w:p w:rsidR="00F10CEE" w:rsidRPr="007D3590" w:rsidRDefault="00F10CEE" w:rsidP="00B02AF7"/>
        </w:tc>
        <w:tc>
          <w:tcPr>
            <w:tcW w:w="2675" w:type="dxa"/>
            <w:shd w:val="clear" w:color="auto" w:fill="auto"/>
          </w:tcPr>
          <w:p w:rsidR="00F10CEE" w:rsidRPr="007D3590" w:rsidRDefault="00F10CEE" w:rsidP="00B02AF7"/>
        </w:tc>
        <w:tc>
          <w:tcPr>
            <w:tcW w:w="2479" w:type="dxa"/>
            <w:shd w:val="clear" w:color="auto" w:fill="auto"/>
          </w:tcPr>
          <w:p w:rsidR="00F10CEE" w:rsidRPr="007D3590" w:rsidRDefault="00F10CEE" w:rsidP="00B02AF7"/>
        </w:tc>
      </w:tr>
      <w:tr w:rsidR="00F10CEE" w:rsidRPr="007D3590" w:rsidTr="001D5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85" w:type="dxa"/>
            <w:shd w:val="clear" w:color="auto" w:fill="auto"/>
          </w:tcPr>
          <w:p w:rsidR="00F10CEE" w:rsidRPr="007D3590" w:rsidRDefault="00F10CEE" w:rsidP="00B02AF7"/>
        </w:tc>
        <w:tc>
          <w:tcPr>
            <w:tcW w:w="1710" w:type="dxa"/>
            <w:shd w:val="clear" w:color="auto" w:fill="auto"/>
          </w:tcPr>
          <w:p w:rsidR="00F10CEE" w:rsidRPr="007D3590" w:rsidRDefault="00F10CEE" w:rsidP="00B02AF7"/>
        </w:tc>
        <w:tc>
          <w:tcPr>
            <w:tcW w:w="2675" w:type="dxa"/>
            <w:shd w:val="clear" w:color="auto" w:fill="auto"/>
          </w:tcPr>
          <w:p w:rsidR="00F10CEE" w:rsidRPr="007D3590" w:rsidRDefault="00F10CEE" w:rsidP="00B02AF7"/>
        </w:tc>
        <w:tc>
          <w:tcPr>
            <w:tcW w:w="2479" w:type="dxa"/>
            <w:shd w:val="clear" w:color="auto" w:fill="auto"/>
          </w:tcPr>
          <w:p w:rsidR="00F10CEE" w:rsidRPr="007D3590" w:rsidRDefault="00F10CEE" w:rsidP="00B02AF7"/>
        </w:tc>
      </w:tr>
    </w:tbl>
    <w:p w:rsidR="00410C56" w:rsidRDefault="00410C56" w:rsidP="00B02AF7"/>
    <w:p w:rsidR="00410C56" w:rsidRDefault="00410C56" w:rsidP="00B02AF7">
      <w:r>
        <w:br w:type="page"/>
      </w:r>
    </w:p>
    <w:bookmarkStart w:id="0" w:name="_Toc452834032" w:displacedByCustomXml="next"/>
    <w:sdt>
      <w:sdtPr>
        <w:rPr>
          <w:b/>
          <w:bCs/>
          <w:caps/>
        </w:rPr>
        <w:id w:val="459993227"/>
        <w:docPartObj>
          <w:docPartGallery w:val="Table of Contents"/>
          <w:docPartUnique/>
        </w:docPartObj>
      </w:sdtPr>
      <w:sdtEndPr>
        <w:rPr>
          <w:b w:val="0"/>
          <w:bCs w:val="0"/>
          <w:caps w:val="0"/>
        </w:rPr>
      </w:sdtEndPr>
      <w:sdtContent>
        <w:p w:rsidR="00D52A94" w:rsidRPr="00753563" w:rsidRDefault="00753563" w:rsidP="00B02AF7">
          <w:pPr>
            <w:rPr>
              <w:rStyle w:val="SubHeadingChar"/>
              <w:b w:val="0"/>
            </w:rPr>
          </w:pPr>
          <w:r w:rsidRPr="00753563">
            <w:rPr>
              <w:rStyle w:val="SubHeadingChar"/>
            </w:rPr>
            <w:t>MỤC LỤC</w:t>
          </w:r>
        </w:p>
        <w:bookmarkStart w:id="1" w:name="_GoBack"/>
        <w:bookmarkEnd w:id="1"/>
        <w:p w:rsidR="00166F26" w:rsidRDefault="00D52A94">
          <w:pPr>
            <w:pStyle w:val="TOC2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492156" w:history="1">
            <w:r w:rsidR="00166F26" w:rsidRPr="0011527D">
              <w:rPr>
                <w:rStyle w:val="Hyperlink"/>
                <w:noProof/>
              </w:rPr>
              <w:t>1.</w:t>
            </w:r>
            <w:r w:rsidR="00166F26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166F26" w:rsidRPr="0011527D">
              <w:rPr>
                <w:rStyle w:val="Hyperlink"/>
                <w:noProof/>
              </w:rPr>
              <w:t>giới thiệu chung về hệ thống</w:t>
            </w:r>
            <w:r w:rsidR="00166F26">
              <w:rPr>
                <w:noProof/>
                <w:webHidden/>
              </w:rPr>
              <w:tab/>
            </w:r>
            <w:r w:rsidR="00166F26">
              <w:rPr>
                <w:noProof/>
                <w:webHidden/>
              </w:rPr>
              <w:fldChar w:fldCharType="begin"/>
            </w:r>
            <w:r w:rsidR="00166F26">
              <w:rPr>
                <w:noProof/>
                <w:webHidden/>
              </w:rPr>
              <w:instrText xml:space="preserve"> PAGEREF _Toc39492156 \h </w:instrText>
            </w:r>
            <w:r w:rsidR="00166F26">
              <w:rPr>
                <w:noProof/>
                <w:webHidden/>
              </w:rPr>
            </w:r>
            <w:r w:rsidR="00166F26">
              <w:rPr>
                <w:noProof/>
                <w:webHidden/>
              </w:rPr>
              <w:fldChar w:fldCharType="separate"/>
            </w:r>
            <w:r w:rsidR="00166F26">
              <w:rPr>
                <w:noProof/>
                <w:webHidden/>
              </w:rPr>
              <w:t>4</w:t>
            </w:r>
            <w:r w:rsidR="00166F26">
              <w:rPr>
                <w:noProof/>
                <w:webHidden/>
              </w:rPr>
              <w:fldChar w:fldCharType="end"/>
            </w:r>
          </w:hyperlink>
        </w:p>
        <w:p w:rsidR="00166F26" w:rsidRDefault="00166F26">
          <w:pPr>
            <w:pStyle w:val="TOC2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492157" w:history="1">
            <w:r w:rsidRPr="0011527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Pr="0011527D">
              <w:rPr>
                <w:rStyle w:val="Hyperlink"/>
                <w:noProof/>
              </w:rPr>
              <w:t>yêu cầu tổng thể của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F26" w:rsidRDefault="00166F26">
          <w:pPr>
            <w:pStyle w:val="TOC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492158" w:history="1">
            <w:r w:rsidRPr="0011527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Pr="0011527D">
              <w:rPr>
                <w:rStyle w:val="Hyperlink"/>
                <w:noProof/>
              </w:rPr>
              <w:t>Yêu cầu về các chức năng chính của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F26" w:rsidRDefault="00166F26">
          <w:pPr>
            <w:pStyle w:val="TOC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492159" w:history="1">
            <w:r w:rsidRPr="0011527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Pr="0011527D">
              <w:rPr>
                <w:rStyle w:val="Hyperlink"/>
                <w:noProof/>
              </w:rPr>
              <w:t>Các yêu cầu phi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F26" w:rsidRDefault="00166F26">
          <w:pPr>
            <w:pStyle w:val="TOC2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492160" w:history="1">
            <w:r w:rsidRPr="0011527D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Pr="0011527D">
              <w:rPr>
                <w:rStyle w:val="Hyperlink"/>
                <w:noProof/>
              </w:rPr>
              <w:t>phân tích thiếT kế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F26" w:rsidRDefault="00166F26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492161" w:history="1">
            <w:r w:rsidRPr="0011527D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Pr="0011527D">
              <w:rPr>
                <w:rStyle w:val="Hyperlink"/>
                <w:noProof/>
              </w:rPr>
              <w:t>kiến trúc tổng quan của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F26" w:rsidRDefault="00166F26">
          <w:pPr>
            <w:pStyle w:val="TOC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492162" w:history="1">
            <w:r w:rsidRPr="0011527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Pr="0011527D">
              <w:rPr>
                <w:rStyle w:val="Hyperlink"/>
                <w:noProof/>
              </w:rPr>
              <w:t>nền tảng công nghệ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F26" w:rsidRDefault="00166F26">
          <w:pPr>
            <w:pStyle w:val="TOC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492163" w:history="1">
            <w:r w:rsidRPr="0011527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Pr="0011527D">
              <w:rPr>
                <w:rStyle w:val="Hyperlink"/>
                <w:noProof/>
              </w:rPr>
              <w:t>mô hình kiến trúc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F26" w:rsidRDefault="00166F2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492164" w:history="1">
            <w:r w:rsidRPr="0011527D">
              <w:rPr>
                <w:rStyle w:val="Hyperlink"/>
                <w:noProof/>
              </w:rPr>
              <w:t>3.1.2.1 Mô hình kiến trúc các thành phần ứng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F26" w:rsidRDefault="00166F2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492165" w:history="1">
            <w:r w:rsidRPr="0011527D">
              <w:rPr>
                <w:rStyle w:val="Hyperlink"/>
                <w:noProof/>
              </w:rPr>
              <w:t>3.1.2.2 Mô hình kiến trúc tổng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F26" w:rsidRDefault="00166F26">
          <w:pPr>
            <w:pStyle w:val="TOC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492166" w:history="1">
            <w:r w:rsidRPr="0011527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Pr="0011527D">
              <w:rPr>
                <w:rStyle w:val="Hyperlink"/>
                <w:noProof/>
              </w:rPr>
              <w:t>yêu cầu phần cứng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F26" w:rsidRDefault="00166F2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492167" w:history="1">
            <w:r w:rsidRPr="0011527D">
              <w:rPr>
                <w:rStyle w:val="Hyperlink"/>
                <w:noProof/>
              </w:rPr>
              <w:t>3.1.3.1 Hê thống máy chủ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F26" w:rsidRDefault="00166F2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492168" w:history="1">
            <w:r w:rsidRPr="0011527D">
              <w:rPr>
                <w:rStyle w:val="Hyperlink"/>
                <w:noProof/>
              </w:rPr>
              <w:t>3.1.3.2 Thiết kế phân vùng mạng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F26" w:rsidRDefault="00166F2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492169" w:history="1">
            <w:r w:rsidRPr="0011527D">
              <w:rPr>
                <w:rStyle w:val="Hyperlink"/>
                <w:noProof/>
              </w:rPr>
              <w:t>3.1.3.3 Thiết kế bảo mật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F26" w:rsidRDefault="00166F26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492170" w:history="1">
            <w:r w:rsidRPr="0011527D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Pr="0011527D">
              <w:rPr>
                <w:rStyle w:val="Hyperlink"/>
                <w:noProof/>
              </w:rPr>
              <w:t>thiết kế chức năng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F26" w:rsidRDefault="00166F26">
          <w:pPr>
            <w:pStyle w:val="TOC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492171" w:history="1">
            <w:r w:rsidRPr="0011527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Pr="0011527D">
              <w:rPr>
                <w:rStyle w:val="Hyperlink"/>
                <w:noProof/>
              </w:rPr>
              <w:t>biểu đồ phân rã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F26" w:rsidRDefault="00166F26">
          <w:pPr>
            <w:pStyle w:val="TOC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492172" w:history="1">
            <w:r w:rsidRPr="0011527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Pr="0011527D">
              <w:rPr>
                <w:rStyle w:val="Hyperlink"/>
                <w:noProof/>
              </w:rPr>
              <w:t>biểu đồ luồng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F26" w:rsidRDefault="00166F26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492173" w:history="1">
            <w:r w:rsidRPr="0011527D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Pr="0011527D">
              <w:rPr>
                <w:rStyle w:val="Hyperlink"/>
                <w:noProof/>
              </w:rPr>
              <w:t>thiết kế cơ sở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F26" w:rsidRDefault="00166F26">
          <w:pPr>
            <w:pStyle w:val="TOC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492174" w:history="1">
            <w:r w:rsidRPr="0011527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Pr="0011527D">
              <w:rPr>
                <w:rStyle w:val="Hyperlink"/>
                <w:noProof/>
              </w:rPr>
              <w:t>sơ đồ quan 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F26" w:rsidRDefault="00166F26">
          <w:pPr>
            <w:pStyle w:val="TOC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492175" w:history="1">
            <w:r w:rsidRPr="0011527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3.3.2</w:t>
            </w:r>
            <w:r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Pr="0011527D">
              <w:rPr>
                <w:rStyle w:val="Hyperlink"/>
                <w:noProof/>
              </w:rPr>
              <w:t>danh sách các bảng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F26" w:rsidRDefault="00166F26">
          <w:pPr>
            <w:pStyle w:val="TOC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492176" w:history="1">
            <w:r w:rsidRPr="0011527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3.3.3</w:t>
            </w:r>
            <w:r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Pr="0011527D">
              <w:rPr>
                <w:rStyle w:val="Hyperlink"/>
                <w:noProof/>
              </w:rPr>
              <w:t>chi tiết các bảng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F26" w:rsidRDefault="00166F26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492177" w:history="1">
            <w:r w:rsidRPr="0011527D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Pr="0011527D">
              <w:rPr>
                <w:rStyle w:val="Hyperlink"/>
                <w:noProof/>
              </w:rPr>
              <w:t>thiết kế các hàm, thủ tục, thư viện, api, webservice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F26" w:rsidRDefault="00166F26">
          <w:pPr>
            <w:pStyle w:val="TOC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492178" w:history="1">
            <w:r w:rsidRPr="0011527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3.4.1</w:t>
            </w:r>
            <w:r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Pr="0011527D">
              <w:rPr>
                <w:rStyle w:val="Hyperlink"/>
                <w:noProof/>
              </w:rPr>
              <w:t>danh sách và mô tả các hàm, thủ tục, thư viện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F26" w:rsidRDefault="00166F26">
          <w:pPr>
            <w:pStyle w:val="TOC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492179" w:history="1">
            <w:r w:rsidRPr="0011527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3.4.2</w:t>
            </w:r>
            <w:r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Pr="0011527D">
              <w:rPr>
                <w:rStyle w:val="Hyperlink"/>
                <w:noProof/>
              </w:rPr>
              <w:t>danh sách và mô tả các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F26" w:rsidRDefault="00166F26">
          <w:pPr>
            <w:pStyle w:val="TOC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492180" w:history="1">
            <w:r w:rsidRPr="0011527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3.4.3</w:t>
            </w:r>
            <w:r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Pr="0011527D">
              <w:rPr>
                <w:rStyle w:val="Hyperlink"/>
                <w:noProof/>
              </w:rPr>
              <w:t>danh sách và mô tả các webservice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F26" w:rsidRDefault="00166F26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492181" w:history="1">
            <w:r w:rsidRPr="0011527D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Pr="0011527D">
              <w:rPr>
                <w:rStyle w:val="Hyperlink"/>
                <w:noProof/>
              </w:rPr>
              <w:t>thiết kế 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F26" w:rsidRDefault="00166F26">
          <w:pPr>
            <w:pStyle w:val="TOC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492182" w:history="1">
            <w:r w:rsidRPr="0011527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3.5.1</w:t>
            </w:r>
            <w:r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Pr="0011527D">
              <w:rPr>
                <w:rStyle w:val="Hyperlink"/>
                <w:noProof/>
              </w:rPr>
              <w:t>yêu cầu chung về 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F26" w:rsidRDefault="00166F26">
          <w:pPr>
            <w:pStyle w:val="TOC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492183" w:history="1">
            <w:r w:rsidRPr="0011527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3.5.2</w:t>
            </w:r>
            <w:r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Pr="0011527D">
              <w:rPr>
                <w:rStyle w:val="Hyperlink"/>
                <w:noProof/>
              </w:rPr>
              <w:t>cấu trúc 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F26" w:rsidRDefault="00166F26">
          <w:pPr>
            <w:pStyle w:val="TOC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492184" w:history="1">
            <w:r w:rsidRPr="0011527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3.5.3</w:t>
            </w:r>
            <w:r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Pr="0011527D">
              <w:rPr>
                <w:rStyle w:val="Hyperlink"/>
                <w:noProof/>
              </w:rPr>
              <w:t>mô tả chi tiết giao diện, màn hình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F26" w:rsidRDefault="00166F26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492185" w:history="1">
            <w:r w:rsidRPr="0011527D">
              <w:rPr>
                <w:rStyle w:val="Hyperlink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Pr="0011527D">
              <w:rPr>
                <w:rStyle w:val="Hyperlink"/>
                <w:noProof/>
              </w:rPr>
              <w:t>thiết kế báo cáo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F26" w:rsidRDefault="00166F26">
          <w:pPr>
            <w:pStyle w:val="TOC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492186" w:history="1">
            <w:r w:rsidRPr="0011527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3.6.1</w:t>
            </w:r>
            <w:r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Pr="0011527D">
              <w:rPr>
                <w:rStyle w:val="Hyperlink"/>
                <w:noProof/>
              </w:rPr>
              <w:t>danh sách báo cáo/nhóm báo cáo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F26" w:rsidRDefault="00166F26">
          <w:pPr>
            <w:pStyle w:val="TOC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492187" w:history="1">
            <w:r w:rsidRPr="0011527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3.6.2</w:t>
            </w:r>
            <w:r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Pr="0011527D">
              <w:rPr>
                <w:rStyle w:val="Hyperlink"/>
                <w:noProof/>
              </w:rPr>
              <w:t>phân quyền sử dụng báo cáo/nhóm báo cáo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A94" w:rsidRDefault="00D52A94" w:rsidP="00B02AF7">
          <w:r>
            <w:rPr>
              <w:b/>
              <w:bCs/>
              <w:noProof/>
            </w:rPr>
            <w:fldChar w:fldCharType="end"/>
          </w:r>
        </w:p>
      </w:sdtContent>
    </w:sdt>
    <w:p w:rsidR="004211AC" w:rsidRDefault="004211AC" w:rsidP="00B02AF7">
      <w:pPr>
        <w:rPr>
          <w:noProof/>
        </w:rPr>
      </w:pPr>
      <w:r>
        <w:rPr>
          <w:noProof/>
        </w:rPr>
        <w:br w:type="page"/>
      </w:r>
    </w:p>
    <w:p w:rsidR="00255B34" w:rsidRDefault="00345422" w:rsidP="00B02AF7">
      <w:pPr>
        <w:pStyle w:val="Head1"/>
      </w:pPr>
      <w:bookmarkStart w:id="2" w:name="_Toc38469404"/>
      <w:bookmarkStart w:id="3" w:name="_Toc39492156"/>
      <w:r w:rsidRPr="00B02AF7">
        <w:lastRenderedPageBreak/>
        <w:t>giới</w:t>
      </w:r>
      <w:r>
        <w:t xml:space="preserve"> thiệu</w:t>
      </w:r>
      <w:r w:rsidR="00BB27D0">
        <w:t xml:space="preserve"> chung </w:t>
      </w:r>
      <w:r>
        <w:t>về</w:t>
      </w:r>
      <w:r w:rsidR="00BB27D0">
        <w:t xml:space="preserve"> hệ thống</w:t>
      </w:r>
      <w:bookmarkEnd w:id="2"/>
      <w:bookmarkEnd w:id="3"/>
    </w:p>
    <w:p w:rsidR="00BB27D0" w:rsidRDefault="00BB27D0" w:rsidP="00B02AF7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345422" w:rsidRDefault="00345422" w:rsidP="00B02AF7"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proofErr w:type="spellEnd"/>
      <w:r>
        <w:t>/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54"/>
        <w:gridCol w:w="4454"/>
      </w:tblGrid>
      <w:tr w:rsidR="004676FD" w:rsidTr="004676FD">
        <w:tc>
          <w:tcPr>
            <w:tcW w:w="4814" w:type="dxa"/>
          </w:tcPr>
          <w:p w:rsidR="004676FD" w:rsidRDefault="004676FD" w:rsidP="00B02AF7"/>
        </w:tc>
        <w:tc>
          <w:tcPr>
            <w:tcW w:w="4814" w:type="dxa"/>
          </w:tcPr>
          <w:p w:rsidR="004676FD" w:rsidRDefault="004676FD" w:rsidP="00B02AF7"/>
        </w:tc>
      </w:tr>
      <w:tr w:rsidR="004676FD" w:rsidTr="004676FD">
        <w:tc>
          <w:tcPr>
            <w:tcW w:w="4814" w:type="dxa"/>
          </w:tcPr>
          <w:p w:rsidR="004676FD" w:rsidRDefault="004676FD" w:rsidP="00B02AF7"/>
        </w:tc>
        <w:tc>
          <w:tcPr>
            <w:tcW w:w="4814" w:type="dxa"/>
          </w:tcPr>
          <w:p w:rsidR="004676FD" w:rsidRDefault="004676FD" w:rsidP="00B02AF7"/>
        </w:tc>
      </w:tr>
    </w:tbl>
    <w:p w:rsidR="005256DB" w:rsidRPr="00A64604" w:rsidRDefault="008418F0" w:rsidP="00F1762C">
      <w:pPr>
        <w:pStyle w:val="Head1"/>
      </w:pPr>
      <w:bookmarkStart w:id="4" w:name="_Toc38469406"/>
      <w:bookmarkStart w:id="5" w:name="_Toc39492157"/>
      <w:bookmarkEnd w:id="0"/>
      <w:r>
        <w:t>yêu cầu tổng thể của hệ thống</w:t>
      </w:r>
      <w:bookmarkEnd w:id="4"/>
      <w:bookmarkEnd w:id="5"/>
    </w:p>
    <w:p w:rsidR="005256DB" w:rsidRDefault="00B02AF7" w:rsidP="008418F0">
      <w:pPr>
        <w:pStyle w:val="Head3"/>
      </w:pPr>
      <w:bookmarkStart w:id="6" w:name="_Toc38469407"/>
      <w:bookmarkStart w:id="7" w:name="_Toc39492158"/>
      <w:r>
        <w:t>Yêu cầu về các chức năng chính của hệ thống</w:t>
      </w:r>
      <w:bookmarkEnd w:id="6"/>
      <w:bookmarkEnd w:id="7"/>
    </w:p>
    <w:p w:rsidR="00150717" w:rsidRDefault="00E358C8" w:rsidP="00150717">
      <w:r>
        <w:t>(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)</w:t>
      </w:r>
    </w:p>
    <w:p w:rsidR="00B02AF7" w:rsidRDefault="00B02AF7" w:rsidP="008418F0">
      <w:pPr>
        <w:pStyle w:val="Head3"/>
      </w:pPr>
      <w:bookmarkStart w:id="8" w:name="_Toc38469408"/>
      <w:bookmarkStart w:id="9" w:name="_Toc39492159"/>
      <w:r>
        <w:t>Các yêu cầu phi chức năng</w:t>
      </w:r>
      <w:bookmarkEnd w:id="8"/>
      <w:bookmarkEnd w:id="9"/>
      <w:r>
        <w:t xml:space="preserve"> </w:t>
      </w:r>
    </w:p>
    <w:p w:rsidR="00062F86" w:rsidRDefault="00062F86" w:rsidP="00B02AF7">
      <w:r>
        <w:t>(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an </w:t>
      </w:r>
      <w:proofErr w:type="spellStart"/>
      <w:r>
        <w:t>ninh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,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, </w:t>
      </w:r>
      <w:proofErr w:type="spellStart"/>
      <w:r>
        <w:t>khả</w:t>
      </w:r>
      <w:proofErr w:type="spellEnd"/>
      <w:r>
        <w:t xml:space="preserve"> </w:t>
      </w:r>
      <w:proofErr w:type="spellStart"/>
      <w:proofErr w:type="gramStart"/>
      <w:r>
        <w:t>năng</w:t>
      </w:r>
      <w:proofErr w:type="spellEnd"/>
      <w:r>
        <w:t xml:space="preserve">  </w:t>
      </w:r>
      <w:proofErr w:type="spellStart"/>
      <w:r>
        <w:t>mở</w:t>
      </w:r>
      <w:proofErr w:type="spellEnd"/>
      <w:proofErr w:type="gram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…)</w:t>
      </w:r>
    </w:p>
    <w:p w:rsidR="00B02AF7" w:rsidRDefault="00B02AF7" w:rsidP="00F1762C">
      <w:pPr>
        <w:pStyle w:val="Head1"/>
      </w:pPr>
      <w:bookmarkStart w:id="10" w:name="_Toc38469409"/>
      <w:bookmarkStart w:id="11" w:name="_Toc39492160"/>
      <w:r>
        <w:t xml:space="preserve">phân tích </w:t>
      </w:r>
      <w:bookmarkEnd w:id="10"/>
      <w:r w:rsidR="00F1762C">
        <w:t>thiế</w:t>
      </w:r>
      <w:r w:rsidR="00062F86">
        <w:t>T kế hệ thống</w:t>
      </w:r>
      <w:bookmarkEnd w:id="11"/>
    </w:p>
    <w:p w:rsidR="00B02AF7" w:rsidRDefault="00F1762C" w:rsidP="00F1762C">
      <w:pPr>
        <w:pStyle w:val="Head2"/>
      </w:pPr>
      <w:bookmarkStart w:id="12" w:name="_Toc39492161"/>
      <w:r>
        <w:t>kiến trúc tổng quan của hệ thống</w:t>
      </w:r>
      <w:bookmarkEnd w:id="12"/>
    </w:p>
    <w:p w:rsidR="00F1762C" w:rsidRDefault="00F1762C" w:rsidP="00F1762C">
      <w:pPr>
        <w:pStyle w:val="Head3"/>
      </w:pPr>
      <w:bookmarkStart w:id="13" w:name="_Toc39492162"/>
      <w:r>
        <w:t>nền tảng công nghệ sử dụng</w:t>
      </w:r>
      <w:bookmarkEnd w:id="13"/>
    </w:p>
    <w:p w:rsidR="00E358C8" w:rsidRDefault="00E358C8" w:rsidP="00E358C8">
      <w:r>
        <w:t>(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HĐH, CSDL,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)</w:t>
      </w:r>
    </w:p>
    <w:p w:rsidR="00F1762C" w:rsidRDefault="00F1762C" w:rsidP="00F1762C">
      <w:pPr>
        <w:pStyle w:val="Head3"/>
      </w:pPr>
      <w:bookmarkStart w:id="14" w:name="_Toc39492163"/>
      <w:r>
        <w:t>mô hình kiến trúc</w:t>
      </w:r>
      <w:r w:rsidR="00E358C8">
        <w:t xml:space="preserve"> hệ thống</w:t>
      </w:r>
      <w:bookmarkEnd w:id="14"/>
    </w:p>
    <w:p w:rsidR="008F0D50" w:rsidRDefault="00A65A25" w:rsidP="00E358C8">
      <w:pPr>
        <w:pStyle w:val="Head4"/>
      </w:pPr>
      <w:bookmarkStart w:id="15" w:name="_Toc39492164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15"/>
      <w:proofErr w:type="spellEnd"/>
    </w:p>
    <w:p w:rsidR="00372424" w:rsidRDefault="00372424" w:rsidP="00372424">
      <w:r>
        <w:t>(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đó</w:t>
      </w:r>
      <w:proofErr w:type="spellEnd"/>
      <w:r>
        <w:t>)</w:t>
      </w:r>
    </w:p>
    <w:p w:rsidR="008F0D50" w:rsidRDefault="00B93A93" w:rsidP="00E358C8">
      <w:pPr>
        <w:pStyle w:val="Head4"/>
      </w:pPr>
      <w:bookmarkStart w:id="16" w:name="_Toc39492165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bookmarkEnd w:id="16"/>
      <w:proofErr w:type="spellEnd"/>
    </w:p>
    <w:p w:rsidR="008F0D50" w:rsidRDefault="008F0D50" w:rsidP="008F0D50">
      <w:r>
        <w:t>(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khác</w:t>
      </w:r>
      <w:proofErr w:type="spellEnd"/>
      <w:r>
        <w:t>)</w:t>
      </w:r>
    </w:p>
    <w:p w:rsidR="00F1762C" w:rsidRDefault="00F1762C" w:rsidP="00F1762C">
      <w:pPr>
        <w:pStyle w:val="Head3"/>
      </w:pPr>
      <w:bookmarkStart w:id="17" w:name="_Toc39492166"/>
      <w:r>
        <w:t>yêu cầu phần cứng</w:t>
      </w:r>
      <w:bookmarkEnd w:id="17"/>
    </w:p>
    <w:p w:rsidR="00F1762C" w:rsidRPr="00E358C8" w:rsidRDefault="00E358C8" w:rsidP="00E358C8">
      <w:pPr>
        <w:pStyle w:val="Head4"/>
      </w:pPr>
      <w:bookmarkStart w:id="18" w:name="_Toc39492167"/>
      <w:proofErr w:type="spellStart"/>
      <w:r>
        <w:t>Hê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bookmarkEnd w:id="18"/>
      <w:proofErr w:type="spellEnd"/>
    </w:p>
    <w:p w:rsidR="00E358C8" w:rsidRDefault="00E358C8" w:rsidP="00E358C8">
      <w:r>
        <w:t>(</w:t>
      </w:r>
      <w:proofErr w:type="spellStart"/>
      <w:r>
        <w:t>Bảng</w:t>
      </w:r>
      <w:proofErr w:type="spellEnd"/>
      <w:r>
        <w:t xml:space="preserve"> sizing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)</w:t>
      </w:r>
    </w:p>
    <w:p w:rsidR="00F1762C" w:rsidRDefault="00A65A25" w:rsidP="00E358C8">
      <w:pPr>
        <w:pStyle w:val="Head4"/>
      </w:pPr>
      <w:bookmarkStart w:id="19" w:name="_Toc39492168"/>
      <w:proofErr w:type="spellStart"/>
      <w:r>
        <w:t>T</w:t>
      </w:r>
      <w:r w:rsidR="00F1762C">
        <w:t>hiết</w:t>
      </w:r>
      <w:proofErr w:type="spellEnd"/>
      <w:r w:rsidR="00F1762C">
        <w:t xml:space="preserve"> </w:t>
      </w:r>
      <w:proofErr w:type="spellStart"/>
      <w:r w:rsidR="00F1762C">
        <w:t>kế</w:t>
      </w:r>
      <w:proofErr w:type="spellEnd"/>
      <w:r w:rsidR="00F1762C">
        <w:t xml:space="preserve"> </w:t>
      </w:r>
      <w:proofErr w:type="spellStart"/>
      <w:r w:rsidR="00F1762C">
        <w:t>phân</w:t>
      </w:r>
      <w:proofErr w:type="spellEnd"/>
      <w:r w:rsidR="00F1762C">
        <w:t xml:space="preserve"> </w:t>
      </w:r>
      <w:proofErr w:type="spellStart"/>
      <w:r w:rsidR="00F1762C">
        <w:t>vùng</w:t>
      </w:r>
      <w:proofErr w:type="spellEnd"/>
      <w:r w:rsidR="00F1762C">
        <w:t xml:space="preserve"> </w:t>
      </w:r>
      <w:proofErr w:type="spellStart"/>
      <w:r w:rsidR="00F1762C">
        <w:t>mạng</w:t>
      </w:r>
      <w:bookmarkEnd w:id="19"/>
      <w:proofErr w:type="spellEnd"/>
    </w:p>
    <w:p w:rsidR="00F1762C" w:rsidRDefault="00A65A25" w:rsidP="00E358C8">
      <w:pPr>
        <w:pStyle w:val="Head4"/>
      </w:pPr>
      <w:bookmarkStart w:id="20" w:name="_Toc39492169"/>
      <w:proofErr w:type="spellStart"/>
      <w:r>
        <w:t>T</w:t>
      </w:r>
      <w:r w:rsidR="00F1762C">
        <w:t>hiết</w:t>
      </w:r>
      <w:proofErr w:type="spellEnd"/>
      <w:r w:rsidR="00F1762C">
        <w:t xml:space="preserve"> </w:t>
      </w:r>
      <w:proofErr w:type="spellStart"/>
      <w:r w:rsidR="00F1762C">
        <w:t>kế</w:t>
      </w:r>
      <w:proofErr w:type="spellEnd"/>
      <w:r w:rsidR="00F1762C">
        <w:t xml:space="preserve"> </w:t>
      </w:r>
      <w:proofErr w:type="spellStart"/>
      <w:r w:rsidR="00F1762C">
        <w:t>bảo</w:t>
      </w:r>
      <w:proofErr w:type="spellEnd"/>
      <w:r w:rsidR="00F1762C">
        <w:t xml:space="preserve"> </w:t>
      </w:r>
      <w:proofErr w:type="spellStart"/>
      <w:r w:rsidR="00F1762C">
        <w:t>mật</w:t>
      </w:r>
      <w:bookmarkEnd w:id="20"/>
      <w:proofErr w:type="spellEnd"/>
    </w:p>
    <w:p w:rsidR="00F1762C" w:rsidRDefault="00F1762C" w:rsidP="00F1762C">
      <w:pPr>
        <w:pStyle w:val="Head2"/>
      </w:pPr>
      <w:bookmarkStart w:id="21" w:name="_Toc39492170"/>
      <w:r>
        <w:t>thiết kế chức năng hệ thống</w:t>
      </w:r>
      <w:bookmarkEnd w:id="21"/>
    </w:p>
    <w:p w:rsidR="006D39EC" w:rsidRDefault="006D39EC" w:rsidP="00F1762C">
      <w:pPr>
        <w:pStyle w:val="Head3"/>
      </w:pPr>
      <w:bookmarkStart w:id="22" w:name="_Toc39492171"/>
      <w:r>
        <w:t>biểu đồ phân rã chức năng</w:t>
      </w:r>
      <w:bookmarkEnd w:id="22"/>
    </w:p>
    <w:p w:rsidR="00F1762C" w:rsidRDefault="006D39EC" w:rsidP="00F1762C">
      <w:pPr>
        <w:pStyle w:val="Head3"/>
      </w:pPr>
      <w:bookmarkStart w:id="23" w:name="_Toc39492172"/>
      <w:r>
        <w:t>biểu đồ luồng dữ liệu</w:t>
      </w:r>
      <w:bookmarkEnd w:id="23"/>
    </w:p>
    <w:p w:rsidR="00F1762C" w:rsidRDefault="00F1762C" w:rsidP="00F1762C">
      <w:pPr>
        <w:pStyle w:val="Head2"/>
      </w:pPr>
      <w:bookmarkStart w:id="24" w:name="_Toc39492173"/>
      <w:r>
        <w:t>thiết kế cơ sở dữ liệu</w:t>
      </w:r>
      <w:bookmarkEnd w:id="24"/>
    </w:p>
    <w:p w:rsidR="00F1762C" w:rsidRDefault="00F1762C" w:rsidP="00F1762C">
      <w:pPr>
        <w:pStyle w:val="Head3"/>
      </w:pPr>
      <w:bookmarkStart w:id="25" w:name="_Toc39492174"/>
      <w:r>
        <w:lastRenderedPageBreak/>
        <w:t>sơ đồ quan hệ</w:t>
      </w:r>
      <w:bookmarkEnd w:id="25"/>
    </w:p>
    <w:p w:rsidR="00F1762C" w:rsidRDefault="00F1762C" w:rsidP="00F1762C">
      <w:pPr>
        <w:pStyle w:val="Head3"/>
      </w:pPr>
      <w:bookmarkStart w:id="26" w:name="_Toc39492175"/>
      <w:r>
        <w:t>danh sách các bảng</w:t>
      </w:r>
      <w:bookmarkEnd w:id="26"/>
    </w:p>
    <w:p w:rsidR="00F1762C" w:rsidRDefault="00F1762C" w:rsidP="00F1762C">
      <w:pPr>
        <w:pStyle w:val="Head3"/>
      </w:pPr>
      <w:bookmarkStart w:id="27" w:name="_Toc39492176"/>
      <w:r>
        <w:t>chi tiết các bảng</w:t>
      </w:r>
      <w:bookmarkEnd w:id="27"/>
    </w:p>
    <w:p w:rsidR="00166F26" w:rsidRDefault="00166F26" w:rsidP="00166F26">
      <w:proofErr w:type="spellStart"/>
      <w:r>
        <w:t>Điền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mẫu</w:t>
      </w:r>
      <w:proofErr w:type="spellEnd"/>
      <w:r>
        <w:t xml:space="preserve"> </w:t>
      </w:r>
      <w:proofErr w:type="spellStart"/>
      <w:r w:rsidRPr="00166F26">
        <w:t>Template_Database</w:t>
      </w:r>
      <w:proofErr w:type="spellEnd"/>
      <w:r w:rsidRPr="00166F26">
        <w:t xml:space="preserve"> Design.xlsx</w:t>
      </w:r>
      <w:r>
        <w:t xml:space="preserve"> (</w:t>
      </w:r>
      <w:r w:rsidRPr="00166F26">
        <w:t>D:\HAV\01. Management\03. Processes &amp; Guidelines\03. Templates</w:t>
      </w:r>
      <w:r>
        <w:t>)</w:t>
      </w:r>
    </w:p>
    <w:p w:rsidR="00F1762C" w:rsidRDefault="00F1762C" w:rsidP="00F1762C">
      <w:pPr>
        <w:pStyle w:val="Head2"/>
      </w:pPr>
      <w:bookmarkStart w:id="28" w:name="_Toc39492177"/>
      <w:r>
        <w:t xml:space="preserve">thiết kế các hàm, thủ tục, thư viện, </w:t>
      </w:r>
      <w:r w:rsidR="006D39EC">
        <w:t>api, webservice</w:t>
      </w:r>
      <w:bookmarkEnd w:id="28"/>
    </w:p>
    <w:p w:rsidR="006D39EC" w:rsidRDefault="006D39EC" w:rsidP="006D39EC">
      <w:pPr>
        <w:pStyle w:val="Head3"/>
      </w:pPr>
      <w:bookmarkStart w:id="29" w:name="_Toc39492178"/>
      <w:r>
        <w:t>danh sách và mô tả các hàm, thủ tục, thư viện</w:t>
      </w:r>
      <w:bookmarkEnd w:id="29"/>
    </w:p>
    <w:p w:rsidR="006D39EC" w:rsidRDefault="006D39EC" w:rsidP="006D39EC">
      <w:pPr>
        <w:pStyle w:val="Head3"/>
      </w:pPr>
      <w:bookmarkStart w:id="30" w:name="_Toc39492179"/>
      <w:r>
        <w:t>danh sách và mô tả các api</w:t>
      </w:r>
      <w:bookmarkEnd w:id="30"/>
    </w:p>
    <w:p w:rsidR="006D39EC" w:rsidRDefault="006D39EC" w:rsidP="006954B2">
      <w:pPr>
        <w:pStyle w:val="Head3"/>
      </w:pPr>
      <w:bookmarkStart w:id="31" w:name="_Toc39492180"/>
      <w:r>
        <w:t>danh sách và mô tả các webservice</w:t>
      </w:r>
      <w:bookmarkEnd w:id="31"/>
    </w:p>
    <w:p w:rsidR="00F1762C" w:rsidRDefault="00F1762C" w:rsidP="00F1762C">
      <w:pPr>
        <w:pStyle w:val="Head2"/>
      </w:pPr>
      <w:bookmarkStart w:id="32" w:name="_Toc39492181"/>
      <w:r>
        <w:t>thiết kế giao diện</w:t>
      </w:r>
      <w:bookmarkEnd w:id="32"/>
    </w:p>
    <w:p w:rsidR="00F1762C" w:rsidRDefault="00295498" w:rsidP="00295498">
      <w:pPr>
        <w:pStyle w:val="Head3"/>
      </w:pPr>
      <w:bookmarkStart w:id="33" w:name="_Toc39492182"/>
      <w:r>
        <w:t>yêu cầu chung về giao diện</w:t>
      </w:r>
      <w:bookmarkEnd w:id="33"/>
    </w:p>
    <w:p w:rsidR="00295498" w:rsidRDefault="00295498" w:rsidP="00295498">
      <w:pPr>
        <w:pStyle w:val="Head3"/>
      </w:pPr>
      <w:bookmarkStart w:id="34" w:name="_Toc39492183"/>
      <w:r>
        <w:t>cấu trúc giao diện</w:t>
      </w:r>
      <w:bookmarkEnd w:id="34"/>
    </w:p>
    <w:p w:rsidR="00166F26" w:rsidRDefault="00295498" w:rsidP="00166F26">
      <w:pPr>
        <w:pStyle w:val="Head3"/>
      </w:pPr>
      <w:bookmarkStart w:id="35" w:name="_Toc39492184"/>
      <w:r>
        <w:t>mô tả chi tiết giao diện, màn hình</w:t>
      </w:r>
      <w:bookmarkEnd w:id="35"/>
    </w:p>
    <w:p w:rsidR="00166F26" w:rsidRDefault="00166F26" w:rsidP="00166F26">
      <w:proofErr w:type="spellStart"/>
      <w:r>
        <w:t>Điền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mẫu</w:t>
      </w:r>
      <w:proofErr w:type="spellEnd"/>
      <w:r>
        <w:t xml:space="preserve"> </w:t>
      </w:r>
      <w:proofErr w:type="spellStart"/>
      <w:r w:rsidRPr="00166F26">
        <w:t>Template_Screen</w:t>
      </w:r>
      <w:proofErr w:type="spellEnd"/>
      <w:r w:rsidRPr="00166F26">
        <w:t xml:space="preserve"> Design.xlsm</w:t>
      </w:r>
      <w:r>
        <w:t xml:space="preserve"> (</w:t>
      </w:r>
      <w:r w:rsidRPr="00166F26">
        <w:t>D:\HAV\01. Management\03. Processes &amp; Guidelines\03. Templates</w:t>
      </w:r>
      <w:r>
        <w:t>)</w:t>
      </w:r>
    </w:p>
    <w:p w:rsidR="00295498" w:rsidRDefault="00295498" w:rsidP="00295498">
      <w:pPr>
        <w:pStyle w:val="Head2"/>
      </w:pPr>
      <w:bookmarkStart w:id="36" w:name="_Toc39492185"/>
      <w:r>
        <w:t>thiết kế báo cáo</w:t>
      </w:r>
      <w:bookmarkEnd w:id="36"/>
    </w:p>
    <w:p w:rsidR="00295498" w:rsidRDefault="00295498" w:rsidP="00BD1B5A">
      <w:pPr>
        <w:pStyle w:val="Head3"/>
      </w:pPr>
      <w:bookmarkStart w:id="37" w:name="_Toc39492186"/>
      <w:r>
        <w:t>danh sách báo cáo</w:t>
      </w:r>
      <w:r w:rsidR="00166F26">
        <w:t>/nhóm báo cáo</w:t>
      </w:r>
      <w:bookmarkEnd w:id="37"/>
    </w:p>
    <w:p w:rsidR="00166F26" w:rsidRDefault="00166F26" w:rsidP="00BD1B5A">
      <w:pPr>
        <w:pStyle w:val="Head3"/>
      </w:pPr>
      <w:bookmarkStart w:id="38" w:name="_Toc39492187"/>
      <w:r>
        <w:t>phân quyền sử dụng báo cáo/nhóm báo cáo</w:t>
      </w:r>
      <w:bookmarkEnd w:id="38"/>
    </w:p>
    <w:p w:rsidR="005F7ADA" w:rsidRPr="005F7ADA" w:rsidRDefault="005F7ADA" w:rsidP="00B02AF7"/>
    <w:p w:rsidR="002B44DE" w:rsidRPr="00003BFF" w:rsidRDefault="002B44DE" w:rsidP="00B02AF7"/>
    <w:p w:rsidR="006C62F5" w:rsidRPr="006C62F5" w:rsidRDefault="006C62F5" w:rsidP="00B02AF7"/>
    <w:sectPr w:rsidR="006C62F5" w:rsidRPr="006C62F5" w:rsidSect="00C1611C">
      <w:headerReference w:type="default" r:id="rId9"/>
      <w:footerReference w:type="default" r:id="rId10"/>
      <w:pgSz w:w="11906" w:h="16838"/>
      <w:pgMar w:top="1237" w:right="1134" w:bottom="1350" w:left="1134" w:header="450" w:footer="675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28" w:rsidRDefault="00392A28" w:rsidP="00533395">
      <w:r>
        <w:separator/>
      </w:r>
    </w:p>
  </w:endnote>
  <w:endnote w:type="continuationSeparator" w:id="0">
    <w:p w:rsidR="00392A28" w:rsidRDefault="00392A28" w:rsidP="00533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413A" w:rsidRDefault="0091413A" w:rsidP="00533395">
    <w:pPr>
      <w:pStyle w:val="Footer"/>
    </w:pPr>
    <w:r>
      <w:rPr>
        <w:noProof/>
      </w:rPr>
      <w:drawing>
        <wp:inline distT="0" distB="0" distL="0" distR="0" wp14:anchorId="117355F1" wp14:editId="10B4C42A">
          <wp:extent cx="6323163" cy="267675"/>
          <wp:effectExtent l="0" t="0" r="190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88007" cy="2873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28" w:rsidRDefault="00392A28" w:rsidP="00533395">
      <w:r>
        <w:separator/>
      </w:r>
    </w:p>
  </w:footnote>
  <w:footnote w:type="continuationSeparator" w:id="0">
    <w:p w:rsidR="00392A28" w:rsidRDefault="00392A28" w:rsidP="005333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413A" w:rsidRPr="00B44620" w:rsidRDefault="0091413A" w:rsidP="00533395">
    <w:pPr>
      <w:pStyle w:val="Header"/>
      <w:rPr>
        <w:b/>
        <w:color w:val="FF0000"/>
      </w:rPr>
    </w:pPr>
    <w:bookmarkStart w:id="39" w:name="_Hlk19205953"/>
    <w:bookmarkStart w:id="40" w:name="_Hlk19205954"/>
    <w:bookmarkStart w:id="41" w:name="_Hlk19257367"/>
    <w:bookmarkStart w:id="42" w:name="_Hlk19257368"/>
    <w:bookmarkStart w:id="43" w:name="_Hlk19257610"/>
    <w:bookmarkStart w:id="44" w:name="_Hlk19257611"/>
    <w:bookmarkStart w:id="45" w:name="_Hlk19257707"/>
    <w:bookmarkStart w:id="46" w:name="_Hlk19257708"/>
    <w:bookmarkStart w:id="47" w:name="_Hlk19258352"/>
    <w:bookmarkStart w:id="48" w:name="_Hlk19258353"/>
    <w:r w:rsidRPr="00FE02B8">
      <w:rPr>
        <w:i/>
        <w:iCs/>
        <w:caps/>
        <w:noProof/>
        <w:color w:val="808080" w:themeColor="background1" w:themeShade="80"/>
        <w:sz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21E3A56" wp14:editId="2CB0B097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9" name="Rectangle 16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2" name="Text Box 172"/>
                      <wps:cNvSpPr txBox="1"/>
                      <wps:spPr>
                        <a:xfrm>
                          <a:off x="885825" y="9505"/>
                          <a:ext cx="584731" cy="609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413A" w:rsidRPr="00E25F6D" w:rsidRDefault="0091413A" w:rsidP="00533395">
                            <w:pPr>
                              <w:pStyle w:val="Header"/>
                            </w:pPr>
                            <w:r w:rsidRPr="00E25F6D">
                              <w:fldChar w:fldCharType="begin"/>
                            </w:r>
                            <w:r w:rsidRPr="00E25F6D">
                              <w:instrText xml:space="preserve"> PAGE   \* MERGEFORMAT </w:instrText>
                            </w:r>
                            <w:r w:rsidRPr="00E25F6D">
                              <w:fldChar w:fldCharType="separate"/>
                            </w:r>
                            <w:r w:rsidR="00166F26">
                              <w:rPr>
                                <w:noProof/>
                              </w:rPr>
                              <w:t>5</w:t>
                            </w:r>
                            <w:r w:rsidRPr="00E25F6D">
                              <w:rPr>
                                <w:noProof/>
                              </w:rPr>
                              <w:fldChar w:fldCharType="end"/>
                            </w:r>
                            <w:r w:rsidRPr="00E25F6D">
                              <w:rPr>
                                <w:noProof/>
                              </w:rPr>
                              <w:t>/</w:t>
                            </w:r>
                            <w:r w:rsidRPr="00E25F6D">
                              <w:rPr>
                                <w:noProof/>
                              </w:rPr>
                              <w:fldChar w:fldCharType="begin"/>
                            </w:r>
                            <w:r w:rsidRPr="00E25F6D">
                              <w:rPr>
                                <w:noProof/>
                              </w:rPr>
                              <w:instrText xml:space="preserve"> NUMPAGES  \* Arabic  \* MERGEFORMAT </w:instrText>
                            </w:r>
                            <w:r w:rsidRPr="00E25F6D">
                              <w:rPr>
                                <w:noProof/>
                              </w:rPr>
                              <w:fldChar w:fldCharType="separate"/>
                            </w:r>
                            <w:r w:rsidR="00166F26">
                              <w:rPr>
                                <w:noProof/>
                              </w:rPr>
                              <w:t>5</w:t>
                            </w:r>
                            <w:r w:rsidRPr="00E25F6D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21E3A56" id="Group 167" o:spid="_x0000_s1028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">
              <v:rect id="Rectangle 169" o:spid="_x0000_s102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0" type="#_x0000_t202" style="position:absolute;left:8858;top:95;width:5847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91413A" w:rsidRPr="00E25F6D" w:rsidRDefault="0091413A" w:rsidP="00533395">
                      <w:pPr>
                        <w:pStyle w:val="Header"/>
                      </w:pPr>
                      <w:r w:rsidRPr="00E25F6D">
                        <w:fldChar w:fldCharType="begin"/>
                      </w:r>
                      <w:r w:rsidRPr="00E25F6D">
                        <w:instrText xml:space="preserve"> PAGE   \* MERGEFORMAT </w:instrText>
                      </w:r>
                      <w:r w:rsidRPr="00E25F6D">
                        <w:fldChar w:fldCharType="separate"/>
                      </w:r>
                      <w:r w:rsidR="00166F26">
                        <w:rPr>
                          <w:noProof/>
                        </w:rPr>
                        <w:t>5</w:t>
                      </w:r>
                      <w:r w:rsidRPr="00E25F6D">
                        <w:rPr>
                          <w:noProof/>
                        </w:rPr>
                        <w:fldChar w:fldCharType="end"/>
                      </w:r>
                      <w:r w:rsidRPr="00E25F6D">
                        <w:rPr>
                          <w:noProof/>
                        </w:rPr>
                        <w:t>/</w:t>
                      </w:r>
                      <w:r w:rsidRPr="00E25F6D">
                        <w:rPr>
                          <w:noProof/>
                        </w:rPr>
                        <w:fldChar w:fldCharType="begin"/>
                      </w:r>
                      <w:r w:rsidRPr="00E25F6D">
                        <w:rPr>
                          <w:noProof/>
                        </w:rPr>
                        <w:instrText xml:space="preserve"> NUMPAGES  \* Arabic  \* MERGEFORMAT </w:instrText>
                      </w:r>
                      <w:r w:rsidRPr="00E25F6D">
                        <w:rPr>
                          <w:noProof/>
                        </w:rPr>
                        <w:fldChar w:fldCharType="separate"/>
                      </w:r>
                      <w:r w:rsidR="00166F26">
                        <w:rPr>
                          <w:noProof/>
                        </w:rPr>
                        <w:t>5</w:t>
                      </w:r>
                      <w:r w:rsidRPr="00E25F6D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sdt>
      <w:sdtPr>
        <w:rPr>
          <w:b/>
          <w:color w:val="FF0000"/>
        </w:rPr>
        <w:alias w:val="Title"/>
        <w:tag w:val=""/>
        <w:id w:val="30967988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9744B2">
          <w:rPr>
            <w:b/>
            <w:color w:val="FF0000"/>
          </w:rPr>
          <w:t>ProjectCode_TL_ThietkeHT</w:t>
        </w:r>
        <w:proofErr w:type="spellEnd"/>
      </w:sdtContent>
    </w:sdt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/>
        <w:color w:val="800000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/>
        <w:color w:val="800000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/>
        <w:color w:val="800000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sz w:val="24"/>
        <w:szCs w:val="24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color w:val="000000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olor w:val="000000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olor w:val="000000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color w:val="0000FF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olor w:val="0000FF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olor w:val="0000FF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  <w:sz w:val="24"/>
        <w:szCs w:val="24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  <w:sz w:val="24"/>
        <w:szCs w:val="24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  <w:sz w:val="24"/>
        <w:szCs w:val="24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  <w:sz w:val="24"/>
        <w:szCs w:val="24"/>
      </w:rPr>
    </w:lvl>
  </w:abstractNum>
  <w:abstractNum w:abstractNumId="6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  <w:color w:val="000066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  <w:color w:val="000066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  <w:color w:val="000066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  <w:color w:val="000066"/>
        <w:sz w:val="24"/>
        <w:szCs w:val="24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  <w:color w:val="000066"/>
        <w:sz w:val="24"/>
        <w:szCs w:val="24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  <w:color w:val="000066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  <w:color w:val="000066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  <w:color w:val="000066"/>
        <w:sz w:val="24"/>
        <w:szCs w:val="24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  <w:color w:val="000066"/>
        <w:sz w:val="24"/>
        <w:szCs w:val="24"/>
      </w:rPr>
    </w:lvl>
  </w:abstractNum>
  <w:abstractNum w:abstractNumId="7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93F5AE1"/>
    <w:multiLevelType w:val="multilevel"/>
    <w:tmpl w:val="1FAA20FE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ascii="Arial" w:hAnsi="Arial" w:hint="default"/>
        <w:b/>
        <w:bCs/>
        <w:i w:val="0"/>
        <w:color w:val="FFFFFF" w:themeColor="background1"/>
        <w:sz w:val="2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19AF0581"/>
    <w:multiLevelType w:val="multilevel"/>
    <w:tmpl w:val="E7788CC6"/>
    <w:lvl w:ilvl="0">
      <w:start w:val="1"/>
      <w:numFmt w:val="decimal"/>
      <w:pStyle w:val="Head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3"/>
      <w:lvlText w:val="%1.%2.%3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>
    <w:abstractNumId w:val="8"/>
  </w:num>
  <w:num w:numId="2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4B2"/>
    <w:rsid w:val="00003BFF"/>
    <w:rsid w:val="00010A27"/>
    <w:rsid w:val="00035BDC"/>
    <w:rsid w:val="00056D46"/>
    <w:rsid w:val="00062F86"/>
    <w:rsid w:val="00064D9A"/>
    <w:rsid w:val="0009341A"/>
    <w:rsid w:val="000D3CCC"/>
    <w:rsid w:val="000E2CFA"/>
    <w:rsid w:val="000E2F9D"/>
    <w:rsid w:val="000F0934"/>
    <w:rsid w:val="000F13CB"/>
    <w:rsid w:val="000F57B1"/>
    <w:rsid w:val="001020B4"/>
    <w:rsid w:val="001037F3"/>
    <w:rsid w:val="001057E8"/>
    <w:rsid w:val="001111C7"/>
    <w:rsid w:val="00117DFA"/>
    <w:rsid w:val="00144E46"/>
    <w:rsid w:val="00150022"/>
    <w:rsid w:val="00150717"/>
    <w:rsid w:val="00157C83"/>
    <w:rsid w:val="00166F26"/>
    <w:rsid w:val="0017699B"/>
    <w:rsid w:val="001933EB"/>
    <w:rsid w:val="001A5873"/>
    <w:rsid w:val="001D545D"/>
    <w:rsid w:val="002177F6"/>
    <w:rsid w:val="0023563C"/>
    <w:rsid w:val="00255B34"/>
    <w:rsid w:val="00261247"/>
    <w:rsid w:val="00261C0A"/>
    <w:rsid w:val="00261D12"/>
    <w:rsid w:val="002668EF"/>
    <w:rsid w:val="00292464"/>
    <w:rsid w:val="00295498"/>
    <w:rsid w:val="00296F05"/>
    <w:rsid w:val="002A3B91"/>
    <w:rsid w:val="002B44DE"/>
    <w:rsid w:val="002D3C2F"/>
    <w:rsid w:val="002E1755"/>
    <w:rsid w:val="002E70AB"/>
    <w:rsid w:val="002E7A5C"/>
    <w:rsid w:val="002F3DDB"/>
    <w:rsid w:val="002F57D3"/>
    <w:rsid w:val="00325E72"/>
    <w:rsid w:val="00345422"/>
    <w:rsid w:val="00354728"/>
    <w:rsid w:val="00356DC4"/>
    <w:rsid w:val="00362B00"/>
    <w:rsid w:val="00364282"/>
    <w:rsid w:val="003658BA"/>
    <w:rsid w:val="00372424"/>
    <w:rsid w:val="00381E77"/>
    <w:rsid w:val="00392A28"/>
    <w:rsid w:val="00396934"/>
    <w:rsid w:val="003A1634"/>
    <w:rsid w:val="003C21CA"/>
    <w:rsid w:val="003C26B6"/>
    <w:rsid w:val="003D73D3"/>
    <w:rsid w:val="003E67C3"/>
    <w:rsid w:val="00410C56"/>
    <w:rsid w:val="00412902"/>
    <w:rsid w:val="004176AD"/>
    <w:rsid w:val="004211AC"/>
    <w:rsid w:val="004238EF"/>
    <w:rsid w:val="004339F0"/>
    <w:rsid w:val="0044179F"/>
    <w:rsid w:val="00455AAF"/>
    <w:rsid w:val="004676FD"/>
    <w:rsid w:val="004829CC"/>
    <w:rsid w:val="004904F9"/>
    <w:rsid w:val="004A12F0"/>
    <w:rsid w:val="005256DB"/>
    <w:rsid w:val="00531320"/>
    <w:rsid w:val="00533395"/>
    <w:rsid w:val="00537698"/>
    <w:rsid w:val="00541C01"/>
    <w:rsid w:val="00547A0A"/>
    <w:rsid w:val="0055726A"/>
    <w:rsid w:val="0056013F"/>
    <w:rsid w:val="00570C36"/>
    <w:rsid w:val="00580184"/>
    <w:rsid w:val="00594911"/>
    <w:rsid w:val="005A0252"/>
    <w:rsid w:val="005B06A5"/>
    <w:rsid w:val="005C37C2"/>
    <w:rsid w:val="005D23AE"/>
    <w:rsid w:val="005F4F31"/>
    <w:rsid w:val="005F7ADA"/>
    <w:rsid w:val="005F7CF0"/>
    <w:rsid w:val="006021F4"/>
    <w:rsid w:val="006771EA"/>
    <w:rsid w:val="00677BFC"/>
    <w:rsid w:val="006819AB"/>
    <w:rsid w:val="006954B2"/>
    <w:rsid w:val="006C1E46"/>
    <w:rsid w:val="006C41C8"/>
    <w:rsid w:val="006C62F5"/>
    <w:rsid w:val="006D39EC"/>
    <w:rsid w:val="006D5C65"/>
    <w:rsid w:val="006D75C2"/>
    <w:rsid w:val="006F32AA"/>
    <w:rsid w:val="00700378"/>
    <w:rsid w:val="00702B0B"/>
    <w:rsid w:val="00704114"/>
    <w:rsid w:val="007117F8"/>
    <w:rsid w:val="007159F8"/>
    <w:rsid w:val="0073125F"/>
    <w:rsid w:val="00753563"/>
    <w:rsid w:val="0076431F"/>
    <w:rsid w:val="00772271"/>
    <w:rsid w:val="00782E67"/>
    <w:rsid w:val="007B00EE"/>
    <w:rsid w:val="007C675B"/>
    <w:rsid w:val="007D3590"/>
    <w:rsid w:val="007D5B33"/>
    <w:rsid w:val="007F4423"/>
    <w:rsid w:val="008418F0"/>
    <w:rsid w:val="008749A6"/>
    <w:rsid w:val="00894A39"/>
    <w:rsid w:val="008A46B2"/>
    <w:rsid w:val="008C62BC"/>
    <w:rsid w:val="008F0D50"/>
    <w:rsid w:val="00904B1F"/>
    <w:rsid w:val="0091413A"/>
    <w:rsid w:val="0093301E"/>
    <w:rsid w:val="009428B0"/>
    <w:rsid w:val="009627C7"/>
    <w:rsid w:val="009707A2"/>
    <w:rsid w:val="009744B2"/>
    <w:rsid w:val="00994680"/>
    <w:rsid w:val="009A607F"/>
    <w:rsid w:val="009B70C9"/>
    <w:rsid w:val="009C06CF"/>
    <w:rsid w:val="009E63A8"/>
    <w:rsid w:val="00A12FD1"/>
    <w:rsid w:val="00A24DD1"/>
    <w:rsid w:val="00A27FEF"/>
    <w:rsid w:val="00A43162"/>
    <w:rsid w:val="00A4553E"/>
    <w:rsid w:val="00A64604"/>
    <w:rsid w:val="00A65A25"/>
    <w:rsid w:val="00A71523"/>
    <w:rsid w:val="00A72C75"/>
    <w:rsid w:val="00A76954"/>
    <w:rsid w:val="00A846F4"/>
    <w:rsid w:val="00AD1888"/>
    <w:rsid w:val="00AD3C6A"/>
    <w:rsid w:val="00AF58FC"/>
    <w:rsid w:val="00B02AF7"/>
    <w:rsid w:val="00B03B64"/>
    <w:rsid w:val="00B4181C"/>
    <w:rsid w:val="00B44620"/>
    <w:rsid w:val="00B46EB8"/>
    <w:rsid w:val="00B5280F"/>
    <w:rsid w:val="00B57211"/>
    <w:rsid w:val="00B629AA"/>
    <w:rsid w:val="00B93A93"/>
    <w:rsid w:val="00BB0A37"/>
    <w:rsid w:val="00BB27D0"/>
    <w:rsid w:val="00BD1B5A"/>
    <w:rsid w:val="00BE34C6"/>
    <w:rsid w:val="00BE39AE"/>
    <w:rsid w:val="00BE64DB"/>
    <w:rsid w:val="00C13FB1"/>
    <w:rsid w:val="00C15AD3"/>
    <w:rsid w:val="00C1611C"/>
    <w:rsid w:val="00C31AD4"/>
    <w:rsid w:val="00C33273"/>
    <w:rsid w:val="00C958FC"/>
    <w:rsid w:val="00CB56DE"/>
    <w:rsid w:val="00CC1E4C"/>
    <w:rsid w:val="00CC61CF"/>
    <w:rsid w:val="00CF1EB3"/>
    <w:rsid w:val="00CF7D5A"/>
    <w:rsid w:val="00D2472A"/>
    <w:rsid w:val="00D31DBF"/>
    <w:rsid w:val="00D52A94"/>
    <w:rsid w:val="00D75C6B"/>
    <w:rsid w:val="00DA21F6"/>
    <w:rsid w:val="00DB087B"/>
    <w:rsid w:val="00DE5BCC"/>
    <w:rsid w:val="00E10B2B"/>
    <w:rsid w:val="00E25F6D"/>
    <w:rsid w:val="00E358C8"/>
    <w:rsid w:val="00E420E5"/>
    <w:rsid w:val="00E52893"/>
    <w:rsid w:val="00E6071D"/>
    <w:rsid w:val="00E647E0"/>
    <w:rsid w:val="00E71377"/>
    <w:rsid w:val="00E77565"/>
    <w:rsid w:val="00E8093E"/>
    <w:rsid w:val="00E80947"/>
    <w:rsid w:val="00E869B8"/>
    <w:rsid w:val="00EB3DAD"/>
    <w:rsid w:val="00EB6AE1"/>
    <w:rsid w:val="00ED6EC6"/>
    <w:rsid w:val="00EE03E8"/>
    <w:rsid w:val="00F003D7"/>
    <w:rsid w:val="00F10CEE"/>
    <w:rsid w:val="00F1762C"/>
    <w:rsid w:val="00F464B0"/>
    <w:rsid w:val="00F55939"/>
    <w:rsid w:val="00F85537"/>
    <w:rsid w:val="00F967BA"/>
    <w:rsid w:val="00FC6B28"/>
    <w:rsid w:val="00FD2BC5"/>
    <w:rsid w:val="00FD3ADF"/>
    <w:rsid w:val="00FF1CD1"/>
    <w:rsid w:val="00FF1F4B"/>
    <w:rsid w:val="00FF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10C7493"/>
  <w15:chartTrackingRefBased/>
  <w15:docId w15:val="{1F0CEF01-7688-4A86-A8DD-F8AF906A1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3395"/>
    <w:pPr>
      <w:spacing w:before="120" w:after="120" w:line="360" w:lineRule="auto"/>
      <w:contextualSpacing/>
    </w:pPr>
    <w:rPr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rsid w:val="00B02AF7"/>
    <w:pPr>
      <w:numPr>
        <w:numId w:val="1"/>
      </w:numPr>
      <w:shd w:val="clear" w:color="auto" w:fill="595959" w:themeFill="text1" w:themeFillTint="A6"/>
      <w:spacing w:before="240"/>
      <w:outlineLvl w:val="0"/>
    </w:pPr>
    <w:rPr>
      <w:b/>
      <w:bCs/>
      <w:caps/>
      <w:noProof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B02AF7"/>
    <w:pPr>
      <w:shd w:val="clear" w:color="auto" w:fill="595959" w:themeFill="text1" w:themeFillTint="A6"/>
      <w:outlineLvl w:val="1"/>
    </w:pPr>
    <w:rPr>
      <w:rFonts w:ascii="Calibri" w:hAnsi="Calibri" w:cs="Calibri"/>
      <w:b/>
      <w:caps/>
      <w:color w:val="FFFFFF"/>
      <w:spacing w:val="15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rsid w:val="00B02AF7"/>
    <w:pPr>
      <w:spacing w:before="300"/>
      <w:outlineLvl w:val="2"/>
    </w:pPr>
    <w:rPr>
      <w:caps/>
      <w:color w:val="000000" w:themeColor="text1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72A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72A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72A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72A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72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72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"/>
      <w:color w:val="800000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  <w:sz w:val="24"/>
      <w:szCs w:val="24"/>
    </w:rPr>
  </w:style>
  <w:style w:type="character" w:customStyle="1" w:styleId="WW8Num4z0">
    <w:name w:val="WW8Num4z0"/>
    <w:rPr>
      <w:rFonts w:ascii="Symbol" w:hAnsi="Symbol" w:cs="OpenSymbol"/>
      <w:color w:val="000000"/>
      <w:sz w:val="24"/>
      <w:szCs w:val="24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Symbol" w:hAnsi="Symbol" w:cs="OpenSymbol"/>
      <w:color w:val="0000FF"/>
      <w:sz w:val="24"/>
      <w:szCs w:val="24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  <w:sz w:val="24"/>
      <w:szCs w:val="24"/>
    </w:rPr>
  </w:style>
  <w:style w:type="character" w:customStyle="1" w:styleId="WW8Num8z0">
    <w:name w:val="WW8Num8z0"/>
    <w:rPr>
      <w:rFonts w:ascii="Symbol" w:hAnsi="Symbol" w:cs="OpenSymbol"/>
      <w:color w:val="000066"/>
      <w:sz w:val="24"/>
      <w:szCs w:val="24"/>
      <w:lang w:val="en-US"/>
    </w:rPr>
  </w:style>
  <w:style w:type="character" w:customStyle="1" w:styleId="WW8Num9z0">
    <w:name w:val="WW8Num9z0"/>
    <w:rPr>
      <w:rFonts w:ascii="Symbol" w:hAnsi="Symbol" w:cs="OpenSymbol"/>
      <w:color w:val="000066"/>
      <w:sz w:val="24"/>
      <w:szCs w:val="24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Strong">
    <w:name w:val="Strong"/>
    <w:uiPriority w:val="22"/>
    <w:qFormat/>
    <w:rsid w:val="00D2472A"/>
    <w:rPr>
      <w:b/>
      <w:bCs/>
    </w:rPr>
  </w:style>
  <w:style w:type="character" w:customStyle="1" w:styleId="ITSNormal">
    <w:name w:val="ITS Normal"/>
    <w:rPr>
      <w:rFonts w:ascii="Calibri" w:hAnsi="Calibri" w:cs="Calibri"/>
      <w:b w:val="0"/>
      <w:bCs/>
      <w:color w:val="000000"/>
      <w:sz w:val="24"/>
      <w:szCs w:val="28"/>
    </w:rPr>
  </w:style>
  <w:style w:type="paragraph" w:customStyle="1" w:styleId="Heading">
    <w:name w:val="Heading"/>
    <w:basedOn w:val="Normal"/>
    <w:next w:val="BodyText"/>
    <w:pPr>
      <w:keepNext/>
      <w:spacing w:before="24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ascii="Times New Roman" w:hAnsi="Times New Roman" w:cs="Mangal"/>
    </w:rPr>
  </w:style>
  <w:style w:type="paragraph" w:styleId="Caption">
    <w:name w:val="caption"/>
    <w:basedOn w:val="Normal"/>
    <w:next w:val="Normal"/>
    <w:uiPriority w:val="35"/>
    <w:unhideWhenUsed/>
    <w:qFormat/>
    <w:rsid w:val="00D2472A"/>
    <w:rPr>
      <w:b/>
      <w:bCs/>
      <w:color w:val="3E762A" w:themeColor="accent1" w:themeShade="BF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ascii="Times New Roman" w:hAnsi="Times New Roman" w:cs="Mangal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Normal"/>
    <w:pPr>
      <w:spacing w:before="0" w:after="283"/>
      <w:ind w:left="567" w:right="567"/>
    </w:pPr>
  </w:style>
  <w:style w:type="paragraph" w:customStyle="1" w:styleId="PreformattedText">
    <w:name w:val="Preformatted Text"/>
    <w:basedOn w:val="Normal"/>
    <w:pPr>
      <w:spacing w:before="0" w:after="0"/>
    </w:pPr>
    <w:rPr>
      <w:rFonts w:ascii="Liberation Mono" w:eastAsia="NSimSun" w:hAnsi="Liberation Mono" w:cs="Liberation Mono"/>
      <w:sz w:val="20"/>
    </w:rPr>
  </w:style>
  <w:style w:type="paragraph" w:customStyle="1" w:styleId="ITSNormal1">
    <w:name w:val="ITS Normal1"/>
    <w:basedOn w:val="Normal"/>
    <w:pPr>
      <w:spacing w:before="31" w:after="31"/>
    </w:pPr>
    <w:rPr>
      <w:rFonts w:ascii="Calibri" w:hAnsi="Calibri" w:cs="Calibri"/>
      <w:bCs/>
      <w:color w:val="000000"/>
      <w:szCs w:val="28"/>
    </w:rPr>
  </w:style>
  <w:style w:type="paragraph" w:styleId="TOAHeading">
    <w:name w:val="toa heading"/>
    <w:basedOn w:val="Heading"/>
    <w:pPr>
      <w:suppressLineNumbers/>
    </w:pPr>
    <w:rPr>
      <w:b/>
      <w:bCs/>
      <w:sz w:val="32"/>
      <w:szCs w:val="32"/>
    </w:rPr>
  </w:style>
  <w:style w:type="paragraph" w:customStyle="1" w:styleId="ITSHeading1">
    <w:name w:val="ITS Heading 1"/>
    <w:basedOn w:val="Normal"/>
    <w:pPr>
      <w:shd w:val="clear" w:color="auto" w:fill="EEEEEE"/>
      <w:spacing w:before="312" w:after="312"/>
    </w:pPr>
    <w:rPr>
      <w:rFonts w:ascii="Calibri" w:hAnsi="Calibri" w:cs="Calibri"/>
      <w:b/>
      <w:bCs/>
      <w:color w:val="800000"/>
      <w:sz w:val="28"/>
      <w:szCs w:val="28"/>
    </w:rPr>
  </w:style>
  <w:style w:type="paragraph" w:styleId="Header">
    <w:name w:val="header"/>
    <w:basedOn w:val="Normal"/>
    <w:link w:val="HeaderChar"/>
    <w:uiPriority w:val="99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character" w:customStyle="1" w:styleId="Heading1Char">
    <w:name w:val="Heading 1 Char"/>
    <w:basedOn w:val="DefaultParagraphFont"/>
    <w:link w:val="Heading1"/>
    <w:uiPriority w:val="9"/>
    <w:rsid w:val="00B02AF7"/>
    <w:rPr>
      <w:b/>
      <w:bCs/>
      <w:caps/>
      <w:noProof/>
      <w:color w:val="FFFFFF" w:themeColor="background1"/>
      <w:spacing w:val="15"/>
      <w:sz w:val="22"/>
      <w:szCs w:val="22"/>
      <w:shd w:val="clear" w:color="auto" w:fill="595959" w:themeFill="text1" w:themeFillTint="A6"/>
    </w:rPr>
  </w:style>
  <w:style w:type="paragraph" w:styleId="TOCHeading">
    <w:name w:val="TOC Heading"/>
    <w:basedOn w:val="Heading1"/>
    <w:next w:val="Normal"/>
    <w:uiPriority w:val="39"/>
    <w:unhideWhenUsed/>
    <w:qFormat/>
    <w:rsid w:val="00D2472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17DFA"/>
    <w:pPr>
      <w:spacing w:after="100" w:line="276" w:lineRule="auto"/>
      <w:ind w:left="220"/>
    </w:pPr>
    <w:rPr>
      <w:rFonts w:ascii="Calibri" w:eastAsia="MS Mincho" w:hAnsi="Calibri" w:cs="Arial"/>
      <w:szCs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17DFA"/>
    <w:pPr>
      <w:spacing w:after="100" w:line="276" w:lineRule="auto"/>
    </w:pPr>
    <w:rPr>
      <w:rFonts w:ascii="Calibri" w:eastAsia="MS Mincho" w:hAnsi="Calibri" w:cs="Arial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117DFA"/>
    <w:pPr>
      <w:spacing w:after="100" w:line="276" w:lineRule="auto"/>
      <w:ind w:left="440"/>
    </w:pPr>
    <w:rPr>
      <w:rFonts w:ascii="Calibri" w:eastAsia="MS Mincho" w:hAnsi="Calibri" w:cs="Arial"/>
      <w:szCs w:val="2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D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17DF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02AF7"/>
    <w:rPr>
      <w:rFonts w:ascii="Calibri" w:hAnsi="Calibri" w:cs="Calibri"/>
      <w:b/>
      <w:caps/>
      <w:color w:val="FFFFFF"/>
      <w:spacing w:val="15"/>
      <w:sz w:val="22"/>
      <w:shd w:val="clear" w:color="auto" w:fill="595959" w:themeFill="text1" w:themeFillTint="A6"/>
    </w:rPr>
  </w:style>
  <w:style w:type="character" w:customStyle="1" w:styleId="Heading3Char">
    <w:name w:val="Heading 3 Char"/>
    <w:basedOn w:val="DefaultParagraphFont"/>
    <w:link w:val="Heading3"/>
    <w:uiPriority w:val="9"/>
    <w:rsid w:val="00B02AF7"/>
    <w:rPr>
      <w:caps/>
      <w:color w:val="000000" w:themeColor="text1"/>
      <w:spacing w:val="15"/>
      <w:sz w:val="22"/>
    </w:rPr>
  </w:style>
  <w:style w:type="character" w:styleId="Hyperlink">
    <w:name w:val="Hyperlink"/>
    <w:uiPriority w:val="99"/>
    <w:unhideWhenUsed/>
    <w:rsid w:val="00117DFA"/>
    <w:rPr>
      <w:color w:val="0000FF"/>
      <w:u w:val="single"/>
    </w:rPr>
  </w:style>
  <w:style w:type="paragraph" w:customStyle="1" w:styleId="ITSTable10">
    <w:name w:val="ITS Table 10"/>
    <w:basedOn w:val="TableContents"/>
    <w:qFormat/>
    <w:rsid w:val="00B03B64"/>
    <w:pPr>
      <w:snapToGrid w:val="0"/>
      <w:spacing w:before="60" w:after="60"/>
      <w:ind w:left="72"/>
    </w:pPr>
    <w:rPr>
      <w:sz w:val="20"/>
    </w:rPr>
  </w:style>
  <w:style w:type="paragraph" w:customStyle="1" w:styleId="ITSTable10B">
    <w:name w:val="ITS Table 10B"/>
    <w:basedOn w:val="ITSTable10"/>
    <w:qFormat/>
    <w:rsid w:val="00B03B64"/>
    <w:rPr>
      <w:b/>
    </w:rPr>
  </w:style>
  <w:style w:type="paragraph" w:customStyle="1" w:styleId="ITSTable12B">
    <w:name w:val="ITS Table 12B"/>
    <w:basedOn w:val="TableHeading"/>
    <w:rsid w:val="00FF3FA9"/>
    <w:pPr>
      <w:spacing w:before="60" w:after="60"/>
    </w:pPr>
    <w:rPr>
      <w:rFonts w:cs="Calibri"/>
    </w:rPr>
  </w:style>
  <w:style w:type="paragraph" w:customStyle="1" w:styleId="ITSTable12">
    <w:name w:val="ITS Table 12"/>
    <w:basedOn w:val="BodyText"/>
    <w:rsid w:val="00FF3FA9"/>
    <w:pPr>
      <w:spacing w:before="60" w:after="60" w:line="240" w:lineRule="auto"/>
      <w:jc w:val="center"/>
    </w:pPr>
    <w:rPr>
      <w:rFonts w:cs="Calibri"/>
    </w:rPr>
  </w:style>
  <w:style w:type="paragraph" w:customStyle="1" w:styleId="ITSTableBullet10">
    <w:name w:val="ITS Table Bullet 10"/>
    <w:basedOn w:val="TableContents"/>
    <w:rsid w:val="006771EA"/>
    <w:pPr>
      <w:tabs>
        <w:tab w:val="left" w:pos="665"/>
        <w:tab w:val="num" w:pos="720"/>
      </w:tabs>
      <w:snapToGrid w:val="0"/>
      <w:ind w:left="125" w:right="-245" w:hanging="14"/>
      <w:jc w:val="center"/>
    </w:pPr>
    <w:rPr>
      <w:rFonts w:ascii="Times New Roman" w:eastAsia="SimSun" w:hAnsi="Times New Roman"/>
      <w:kern w:val="1"/>
      <w:lang w:val="vi-VN"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72A"/>
    <w:rPr>
      <w:caps/>
      <w:color w:val="3E762A" w:themeColor="accent1" w:themeShade="BF"/>
      <w:spacing w:val="1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72A"/>
    <w:rPr>
      <w:caps/>
      <w:color w:val="3E762A" w:themeColor="accent1" w:themeShade="BF"/>
      <w:spacing w:val="10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72A"/>
    <w:rPr>
      <w:caps/>
      <w:color w:val="3E762A" w:themeColor="accent1" w:themeShade="BF"/>
      <w:spacing w:val="10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72A"/>
    <w:rPr>
      <w:caps/>
      <w:color w:val="3E762A" w:themeColor="accent1" w:themeShade="BF"/>
      <w:spacing w:val="1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72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72A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44620"/>
    <w:pPr>
      <w:spacing w:before="480" w:after="480"/>
      <w:jc w:val="center"/>
    </w:pPr>
    <w:rPr>
      <w:rFonts w:asciiTheme="majorHAnsi" w:eastAsiaTheme="majorEastAsia" w:hAnsiTheme="majorHAnsi" w:cstheme="majorBidi"/>
      <w:b/>
      <w:caps/>
      <w:spacing w:val="10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B44620"/>
    <w:rPr>
      <w:rFonts w:asciiTheme="majorHAnsi" w:eastAsiaTheme="majorEastAsia" w:hAnsiTheme="majorHAnsi" w:cstheme="majorBidi"/>
      <w:b/>
      <w:caps/>
      <w:spacing w:val="10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72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2472A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D2472A"/>
    <w:rPr>
      <w:caps/>
      <w:color w:val="294E1C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D2472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2472A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2472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72A"/>
    <w:pPr>
      <w:spacing w:before="240" w:after="240" w:line="240" w:lineRule="auto"/>
      <w:ind w:left="1080" w:right="1080"/>
      <w:jc w:val="center"/>
    </w:pPr>
    <w:rPr>
      <w:color w:val="549E39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72A"/>
    <w:rPr>
      <w:color w:val="549E39" w:themeColor="accent1"/>
      <w:sz w:val="24"/>
      <w:szCs w:val="24"/>
    </w:rPr>
  </w:style>
  <w:style w:type="character" w:styleId="SubtleEmphasis">
    <w:name w:val="Subtle Emphasis"/>
    <w:uiPriority w:val="19"/>
    <w:qFormat/>
    <w:rsid w:val="00D2472A"/>
    <w:rPr>
      <w:i/>
      <w:iCs/>
      <w:color w:val="294E1C" w:themeColor="accent1" w:themeShade="7F"/>
    </w:rPr>
  </w:style>
  <w:style w:type="character" w:styleId="IntenseEmphasis">
    <w:name w:val="Intense Emphasis"/>
    <w:uiPriority w:val="21"/>
    <w:qFormat/>
    <w:rsid w:val="00D2472A"/>
    <w:rPr>
      <w:b/>
      <w:bCs/>
      <w:caps/>
      <w:color w:val="294E1C" w:themeColor="accent1" w:themeShade="7F"/>
      <w:spacing w:val="10"/>
    </w:rPr>
  </w:style>
  <w:style w:type="character" w:styleId="SubtleReference">
    <w:name w:val="Subtle Reference"/>
    <w:uiPriority w:val="31"/>
    <w:qFormat/>
    <w:rsid w:val="00D2472A"/>
    <w:rPr>
      <w:b/>
      <w:bCs/>
      <w:color w:val="549E39" w:themeColor="accent1"/>
    </w:rPr>
  </w:style>
  <w:style w:type="character" w:styleId="IntenseReference">
    <w:name w:val="Intense Reference"/>
    <w:uiPriority w:val="32"/>
    <w:qFormat/>
    <w:rsid w:val="00D2472A"/>
    <w:rPr>
      <w:b/>
      <w:bCs/>
      <w:i/>
      <w:iCs/>
      <w:caps/>
      <w:color w:val="549E39" w:themeColor="accent1"/>
    </w:rPr>
  </w:style>
  <w:style w:type="character" w:styleId="BookTitle">
    <w:name w:val="Book Title"/>
    <w:uiPriority w:val="33"/>
    <w:qFormat/>
    <w:rsid w:val="00D2472A"/>
    <w:rPr>
      <w:b/>
      <w:bCs/>
      <w:i/>
      <w:iCs/>
      <w:spacing w:val="0"/>
    </w:rPr>
  </w:style>
  <w:style w:type="table" w:styleId="GridTable5Dark-Accent6">
    <w:name w:val="Grid Table 5 Dark Accent 6"/>
    <w:basedOn w:val="TableNormal"/>
    <w:uiPriority w:val="50"/>
    <w:rsid w:val="00A76954"/>
    <w:pPr>
      <w:spacing w:after="0"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GridTable6Colorful-Accent1">
    <w:name w:val="Grid Table 6 Colorful Accent 1"/>
    <w:basedOn w:val="TableNormal"/>
    <w:uiPriority w:val="51"/>
    <w:rsid w:val="00E869B8"/>
    <w:pPr>
      <w:spacing w:after="0" w:line="240" w:lineRule="auto"/>
    </w:pPr>
    <w:rPr>
      <w:color w:val="3E762A" w:themeColor="accent1" w:themeShade="BF"/>
    </w:r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3D0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E869B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869B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  <w:style w:type="table" w:styleId="PlainTable2">
    <w:name w:val="Plain Table 2"/>
    <w:basedOn w:val="TableNormal"/>
    <w:uiPriority w:val="42"/>
    <w:rsid w:val="00E869B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3-Accent1">
    <w:name w:val="List Table 3 Accent 1"/>
    <w:basedOn w:val="TableNormal"/>
    <w:uiPriority w:val="48"/>
    <w:rsid w:val="00E869B8"/>
    <w:pPr>
      <w:spacing w:after="0" w:line="240" w:lineRule="auto"/>
    </w:pPr>
    <w:tblPr>
      <w:tblStyleRowBandSize w:val="1"/>
      <w:tblStyleColBandSize w:val="1"/>
      <w:tblBorders>
        <w:top w:val="single" w:sz="4" w:space="0" w:color="549E39" w:themeColor="accent1"/>
        <w:left w:val="single" w:sz="4" w:space="0" w:color="549E39" w:themeColor="accent1"/>
        <w:bottom w:val="single" w:sz="4" w:space="0" w:color="549E39" w:themeColor="accent1"/>
        <w:right w:val="single" w:sz="4" w:space="0" w:color="549E3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E39" w:themeColor="accent1"/>
          <w:right w:val="single" w:sz="4" w:space="0" w:color="549E39" w:themeColor="accent1"/>
        </w:tcBorders>
      </w:tcPr>
    </w:tblStylePr>
    <w:tblStylePr w:type="band1Horz">
      <w:tblPr/>
      <w:tcPr>
        <w:tcBorders>
          <w:top w:val="single" w:sz="4" w:space="0" w:color="549E39" w:themeColor="accent1"/>
          <w:bottom w:val="single" w:sz="4" w:space="0" w:color="549E3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E39" w:themeColor="accent1"/>
          <w:left w:val="nil"/>
        </w:tcBorders>
      </w:tcPr>
    </w:tblStylePr>
    <w:tblStylePr w:type="swCell">
      <w:tblPr/>
      <w:tcPr>
        <w:tcBorders>
          <w:top w:val="double" w:sz="4" w:space="0" w:color="549E39" w:themeColor="accent1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D2472A"/>
    <w:pPr>
      <w:ind w:left="720"/>
    </w:pPr>
  </w:style>
  <w:style w:type="table" w:styleId="PlainTable3">
    <w:name w:val="Plain Table 3"/>
    <w:basedOn w:val="TableNormal"/>
    <w:uiPriority w:val="43"/>
    <w:rsid w:val="00410C5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A846F4"/>
  </w:style>
  <w:style w:type="paragraph" w:customStyle="1" w:styleId="StyleITSHeading1Left049">
    <w:name w:val="Style ITS Heading 1 + Left:  0.49&quot;"/>
    <w:basedOn w:val="ITSHeading1"/>
    <w:next w:val="ITSHeading1"/>
    <w:autoRedefine/>
    <w:rsid w:val="00B5280F"/>
    <w:pPr>
      <w:pageBreakBefore/>
      <w:widowControl w:val="0"/>
      <w:suppressAutoHyphens/>
      <w:spacing w:line="240" w:lineRule="auto"/>
    </w:pPr>
    <w:rPr>
      <w:rFonts w:eastAsia="Times New Roman" w:cs="Times New Roman"/>
      <w:kern w:val="1"/>
      <w:szCs w:val="20"/>
      <w:lang w:val="vi-VN" w:eastAsia="zh-CN" w:bidi="hi-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00378"/>
    <w:pPr>
      <w:spacing w:before="0"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0378"/>
  </w:style>
  <w:style w:type="character" w:styleId="FootnoteReference">
    <w:name w:val="footnote reference"/>
    <w:basedOn w:val="DefaultParagraphFont"/>
    <w:uiPriority w:val="99"/>
    <w:semiHidden/>
    <w:unhideWhenUsed/>
    <w:rsid w:val="00700378"/>
    <w:rPr>
      <w:vertAlign w:val="superscript"/>
    </w:rPr>
  </w:style>
  <w:style w:type="paragraph" w:customStyle="1" w:styleId="SubHeading">
    <w:name w:val="SubHeading"/>
    <w:basedOn w:val="TOCHeading"/>
    <w:link w:val="SubHeadingChar"/>
    <w:autoRedefine/>
    <w:qFormat/>
    <w:rsid w:val="001D545D"/>
    <w:pPr>
      <w:numPr>
        <w:numId w:val="0"/>
      </w:numPr>
    </w:pPr>
  </w:style>
  <w:style w:type="character" w:customStyle="1" w:styleId="SubHeadingChar">
    <w:name w:val="SubHeading Char"/>
    <w:basedOn w:val="DefaultParagraphFont"/>
    <w:link w:val="SubHeading"/>
    <w:rsid w:val="001D545D"/>
    <w:rPr>
      <w:b/>
      <w:bCs/>
      <w:caps/>
      <w:color w:val="FFFFFF" w:themeColor="background1"/>
      <w:spacing w:val="15"/>
      <w:sz w:val="22"/>
      <w:szCs w:val="22"/>
      <w:shd w:val="clear" w:color="auto" w:fill="595959" w:themeFill="text1" w:themeFillTint="A6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A607F"/>
    <w:pPr>
      <w:spacing w:before="0" w:after="0" w:line="240" w:lineRule="auto"/>
      <w:ind w:left="240" w:hanging="240"/>
    </w:pPr>
  </w:style>
  <w:style w:type="character" w:customStyle="1" w:styleId="HeaderChar">
    <w:name w:val="Header Char"/>
    <w:basedOn w:val="DefaultParagraphFont"/>
    <w:link w:val="Header"/>
    <w:uiPriority w:val="99"/>
    <w:rsid w:val="00E80947"/>
    <w:rPr>
      <w:sz w:val="24"/>
    </w:rPr>
  </w:style>
  <w:style w:type="character" w:styleId="PlaceholderText">
    <w:name w:val="Placeholder Text"/>
    <w:basedOn w:val="DefaultParagraphFont"/>
    <w:uiPriority w:val="99"/>
    <w:semiHidden/>
    <w:rsid w:val="00FF1F4B"/>
    <w:rPr>
      <w:color w:val="808080"/>
    </w:rPr>
  </w:style>
  <w:style w:type="table" w:styleId="TableGrid">
    <w:name w:val="Table Grid"/>
    <w:basedOn w:val="TableNormal"/>
    <w:uiPriority w:val="39"/>
    <w:rsid w:val="00A27FE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D6EC6"/>
    <w:pPr>
      <w:spacing w:before="100" w:beforeAutospacing="1" w:after="100" w:afterAutospacing="1" w:line="240" w:lineRule="auto"/>
      <w:contextualSpacing w:val="0"/>
    </w:pPr>
    <w:rPr>
      <w:rFonts w:ascii="Times New Roman" w:hAnsi="Times New Roman" w:cs="Times New Roman"/>
      <w:sz w:val="24"/>
      <w:szCs w:val="24"/>
    </w:rPr>
  </w:style>
  <w:style w:type="character" w:customStyle="1" w:styleId="s3uucc">
    <w:name w:val="s3uucc"/>
    <w:basedOn w:val="DefaultParagraphFont"/>
    <w:rsid w:val="005A0252"/>
  </w:style>
  <w:style w:type="paragraph" w:customStyle="1" w:styleId="Head1">
    <w:name w:val="Head1"/>
    <w:basedOn w:val="Heading2"/>
    <w:link w:val="Head1Char"/>
    <w:qFormat/>
    <w:rsid w:val="00B02AF7"/>
    <w:pPr>
      <w:numPr>
        <w:numId w:val="2"/>
      </w:numPr>
    </w:pPr>
  </w:style>
  <w:style w:type="paragraph" w:customStyle="1" w:styleId="Head2">
    <w:name w:val="Head2"/>
    <w:basedOn w:val="Head1"/>
    <w:link w:val="Head2Char"/>
    <w:qFormat/>
    <w:rsid w:val="00B02AF7"/>
    <w:pPr>
      <w:numPr>
        <w:ilvl w:val="1"/>
      </w:numPr>
    </w:pPr>
  </w:style>
  <w:style w:type="character" w:customStyle="1" w:styleId="Head1Char">
    <w:name w:val="Head1 Char"/>
    <w:basedOn w:val="Heading2Char"/>
    <w:link w:val="Head1"/>
    <w:rsid w:val="00B02AF7"/>
    <w:rPr>
      <w:rFonts w:ascii="Calibri" w:hAnsi="Calibri" w:cs="Calibri"/>
      <w:b/>
      <w:caps/>
      <w:color w:val="FFFFFF"/>
      <w:spacing w:val="15"/>
      <w:sz w:val="22"/>
      <w:shd w:val="clear" w:color="auto" w:fill="595959" w:themeFill="text1" w:themeFillTint="A6"/>
    </w:rPr>
  </w:style>
  <w:style w:type="paragraph" w:customStyle="1" w:styleId="Head3">
    <w:name w:val="Head3"/>
    <w:basedOn w:val="Head2"/>
    <w:link w:val="Head3Char"/>
    <w:qFormat/>
    <w:rsid w:val="008418F0"/>
    <w:pPr>
      <w:numPr>
        <w:ilvl w:val="2"/>
      </w:numPr>
    </w:pPr>
  </w:style>
  <w:style w:type="character" w:customStyle="1" w:styleId="Head2Char">
    <w:name w:val="Head2 Char"/>
    <w:basedOn w:val="Head1Char"/>
    <w:link w:val="Head2"/>
    <w:rsid w:val="00B02AF7"/>
    <w:rPr>
      <w:rFonts w:ascii="Calibri" w:hAnsi="Calibri" w:cs="Calibri"/>
      <w:b/>
      <w:caps/>
      <w:color w:val="FFFFFF"/>
      <w:spacing w:val="15"/>
      <w:sz w:val="22"/>
      <w:shd w:val="clear" w:color="auto" w:fill="595959" w:themeFill="text1" w:themeFillTint="A6"/>
    </w:rPr>
  </w:style>
  <w:style w:type="paragraph" w:customStyle="1" w:styleId="Head4">
    <w:name w:val="Head4"/>
    <w:basedOn w:val="Head3"/>
    <w:link w:val="Head4Char"/>
    <w:qFormat/>
    <w:rsid w:val="00E358C8"/>
    <w:pPr>
      <w:numPr>
        <w:ilvl w:val="3"/>
      </w:numPr>
    </w:pPr>
    <w:rPr>
      <w:caps w:val="0"/>
    </w:rPr>
  </w:style>
  <w:style w:type="character" w:customStyle="1" w:styleId="Head3Char">
    <w:name w:val="Head3 Char"/>
    <w:basedOn w:val="Head2Char"/>
    <w:link w:val="Head3"/>
    <w:rsid w:val="008418F0"/>
    <w:rPr>
      <w:rFonts w:ascii="Calibri" w:hAnsi="Calibri" w:cs="Calibri"/>
      <w:b/>
      <w:caps/>
      <w:color w:val="FFFFFF"/>
      <w:spacing w:val="15"/>
      <w:sz w:val="22"/>
      <w:shd w:val="clear" w:color="auto" w:fill="595959" w:themeFill="text1" w:themeFillTint="A6"/>
    </w:rPr>
  </w:style>
  <w:style w:type="character" w:customStyle="1" w:styleId="Head4Char">
    <w:name w:val="Head4 Char"/>
    <w:basedOn w:val="Head3Char"/>
    <w:link w:val="Head4"/>
    <w:rsid w:val="00E358C8"/>
    <w:rPr>
      <w:rFonts w:ascii="Calibri" w:hAnsi="Calibri" w:cs="Calibri"/>
      <w:b/>
      <w:caps w:val="0"/>
      <w:color w:val="FFFFFF"/>
      <w:spacing w:val="15"/>
      <w:sz w:val="22"/>
      <w:shd w:val="clear" w:color="auto" w:fill="595959" w:themeFill="text1" w:themeFill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8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92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76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Work\Audit-QC-QA\HAV\Document%20Templates\HAV_ProjectCode_TL_PhantichThietKeHT.dotx" TargetMode="Externa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91BB80-6DF9-432A-9E59-495133C41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HAV_ProjectCode_TL_PhantichThietKeHT.dotx</Template>
  <TotalTime>7717</TotalTime>
  <Pages>6</Pages>
  <Words>833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ProjectCode_TL_ThietkeHT</vt:lpstr>
    </vt:vector>
  </TitlesOfParts>
  <Company>Công Ty Trách Nhiệm Hữu Hạn Hoàng Anh Việt</Company>
  <LinksUpToDate>false</LinksUpToDate>
  <CharactersWithSpaces>5574</CharactersWithSpaces>
  <SharedDoc>false</SharedDoc>
  <HLinks>
    <vt:vector size="30" baseType="variant">
      <vt:variant>
        <vt:i4>2031677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_Toc452831845</vt:lpwstr>
      </vt:variant>
      <vt:variant>
        <vt:i4>2031677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_Toc452831844</vt:lpwstr>
      </vt:variant>
      <vt:variant>
        <vt:i4>2031677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_Toc452831843</vt:lpwstr>
      </vt:variant>
      <vt:variant>
        <vt:i4>2031677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_Toc452831842</vt:lpwstr>
      </vt:variant>
      <vt:variant>
        <vt:i4>2031677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_Toc452831841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ProjectCode_TL_ThietkeHT</dc:title>
  <dc:subject/>
  <dc:creator>Nguyen Thi Thu Hien (IT)</dc:creator>
  <cp:keywords>Project Name;Noi dung</cp:keywords>
  <dc:description/>
  <cp:lastModifiedBy>Nguyen Thi Thu Hien (IT)</cp:lastModifiedBy>
  <cp:revision>22</cp:revision>
  <cp:lastPrinted>1899-12-31T17:00:00Z</cp:lastPrinted>
  <dcterms:created xsi:type="dcterms:W3CDTF">2020-04-15T07:40:00Z</dcterms:created>
  <dcterms:modified xsi:type="dcterms:W3CDTF">2020-05-04T06:42:00Z</dcterms:modified>
</cp:coreProperties>
</file>